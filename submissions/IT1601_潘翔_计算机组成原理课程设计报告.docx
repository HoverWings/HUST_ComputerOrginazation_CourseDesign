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3"/>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">
                <v:fill type="tile" on="t" focussize="0,0" recolor="t" r:id="rId13"/>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Tc6pvdwAAAAOAQAA&#10;DwAAAAAAAAABACAAAAA4AAAAZHJzL2Rvd25yZXYueG1sUEsBAhQAFAAAAAgAh07iQCX2lRz/AQAA&#10;4AMAAA4AAAAAAAAAAQAgAAAAQQEAAGRycy9lMm9Eb2MueG1sUEsFBgAAAAAGAAYAWQEAALIFAAAA&#10;AA==&#10;">
                <v:fill on="t" focussize="0,0"/>
                <v:stroke on="f"/>
                <v:imagedata o:title=""/>
                <o:lock v:ext="edit" aspectratio="f"/>
              </v:rect>
            </w:pict>
          </mc:Fallback>
        </mc:AlternateContent>
      </w:r>
    </w:p>
    <w:p/>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2019</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nKTxMtYAAAALAQAADwAAAAAAAAABACAAAAA4AAAAZHJz&#10;L2Rvd25yZXYueG1sUEsBAhQAFAAAAAgAh07iQKfZSvrwAQAA0wMAAA4AAAAAAAAAAQAgAAAAOwEA&#10;AGRycy9lMm9Eb2MueG1sUEsFBgAAAAAGAAYAWQEAAJ0FA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2019</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n0LV72QAAAAoBAAAPAAAAAAAAAAEAIAAAADgAAABkcnMv&#10;ZG93bnJldi54bWxQSwECFAAUAAAACACHTuJAYJhNBCUCAAAzBAAADgAAAAAAAAABACAAAAA+AQAA&#10;ZHJzL2Uyb0RvYy54bWxQSwUGAAAAAAYABgBZAQAA1QU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rPr>
          <w:rFonts w:hint="eastAsia"/>
        </w:rPr>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题    目：</w:t>
            </w:r>
          </w:p>
        </w:tc>
        <w:tc>
          <w:tcPr>
            <w:tcW w:w="3969" w:type="dxa"/>
            <w:tcBorders>
              <w:bottom w:val="single" w:color="auto" w:sz="4" w:space="0"/>
            </w:tcBorders>
            <w:vAlign w:val="bottom"/>
          </w:tcPr>
          <w:p>
            <w:pPr>
              <w:jc w:val="center"/>
              <w:rPr>
                <w:rFonts w:ascii="SimSun" w:hAnsi="SimSun"/>
                <w:sz w:val="28"/>
              </w:rPr>
            </w:pPr>
            <w:r>
              <w:rPr>
                <w:rFonts w:hint="eastAsia" w:ascii="SimSun" w:hAnsi="SimSun"/>
                <w:sz w:val="28"/>
              </w:rPr>
              <w:t>5段流水CPU设计</w:t>
            </w:r>
          </w:p>
        </w:tc>
      </w:tr>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专    业：</w:t>
            </w:r>
          </w:p>
        </w:tc>
        <w:tc>
          <w:tcPr>
            <w:tcW w:w="3969" w:type="dxa"/>
            <w:tcBorders>
              <w:top w:val="single" w:color="auto" w:sz="4" w:space="0"/>
              <w:bottom w:val="single" w:color="auto" w:sz="4" w:space="0"/>
            </w:tcBorders>
            <w:vAlign w:val="bottom"/>
          </w:tcPr>
          <w:p>
            <w:pPr>
              <w:jc w:val="center"/>
              <w:rPr>
                <w:rFonts w:ascii="SimSun" w:hAnsi="SimSun"/>
                <w:sz w:val="28"/>
              </w:rPr>
            </w:pPr>
            <w:r>
              <w:rPr>
                <w:rFonts w:hint="eastAsia" w:ascii="SimSun" w:hAnsi="SimSun"/>
                <w:sz w:val="28"/>
              </w:rPr>
              <w:t>计算机科学与技术</w:t>
            </w:r>
          </w:p>
        </w:tc>
      </w:tr>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班    级：</w:t>
            </w:r>
          </w:p>
        </w:tc>
        <w:tc>
          <w:tcPr>
            <w:tcW w:w="3969" w:type="dxa"/>
            <w:tcBorders>
              <w:top w:val="single" w:color="auto" w:sz="4" w:space="0"/>
              <w:bottom w:val="single" w:color="auto" w:sz="4" w:space="0"/>
            </w:tcBorders>
            <w:vAlign w:val="bottom"/>
          </w:tcPr>
          <w:p>
            <w:pPr>
              <w:jc w:val="center"/>
              <w:rPr>
                <w:rFonts w:ascii="SimSun" w:hAnsi="SimSun"/>
                <w:sz w:val="28"/>
              </w:rPr>
            </w:pPr>
            <w:r>
              <w:rPr>
                <w:rFonts w:ascii="SimSun" w:hAnsi="SimSun"/>
                <w:sz w:val="28"/>
              </w:rPr>
              <w:t>IT1601</w:t>
            </w:r>
          </w:p>
        </w:tc>
      </w:tr>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学    号：</w:t>
            </w:r>
          </w:p>
        </w:tc>
        <w:tc>
          <w:tcPr>
            <w:tcW w:w="3969" w:type="dxa"/>
            <w:tcBorders>
              <w:top w:val="single" w:color="auto" w:sz="4" w:space="0"/>
              <w:bottom w:val="single" w:color="auto" w:sz="4" w:space="0"/>
            </w:tcBorders>
            <w:vAlign w:val="bottom"/>
          </w:tcPr>
          <w:p>
            <w:pPr>
              <w:jc w:val="center"/>
              <w:rPr>
                <w:rFonts w:ascii="SimSun" w:hAnsi="SimSun"/>
                <w:sz w:val="28"/>
              </w:rPr>
            </w:pPr>
            <w:r>
              <w:rPr>
                <w:rFonts w:hint="default" w:ascii="SimSun" w:hAnsi="SimSun"/>
                <w:sz w:val="28"/>
              </w:rPr>
              <w:t>U201614898</w:t>
            </w:r>
          </w:p>
        </w:tc>
      </w:tr>
      <w:tr>
        <w:tblPrEx>
          <w:tblLayout w:type="fixed"/>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姓    名：</w:t>
            </w:r>
          </w:p>
        </w:tc>
        <w:tc>
          <w:tcPr>
            <w:tcW w:w="3969" w:type="dxa"/>
            <w:tcBorders>
              <w:top w:val="single" w:color="auto" w:sz="4" w:space="0"/>
              <w:bottom w:val="single" w:color="auto" w:sz="4" w:space="0"/>
            </w:tcBorders>
            <w:vAlign w:val="bottom"/>
          </w:tcPr>
          <w:p>
            <w:pPr>
              <w:jc w:val="center"/>
              <w:rPr>
                <w:rFonts w:ascii="SimSun" w:hAnsi="SimSun"/>
                <w:sz w:val="28"/>
              </w:rPr>
            </w:pPr>
            <w:r>
              <w:rPr>
                <w:rFonts w:hint="default" w:ascii="SimSun" w:hAnsi="SimSun"/>
                <w:sz w:val="28"/>
              </w:rPr>
              <w:t>潘翔</w:t>
            </w:r>
          </w:p>
        </w:tc>
      </w:tr>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电    话：</w:t>
            </w:r>
          </w:p>
        </w:tc>
        <w:tc>
          <w:tcPr>
            <w:tcW w:w="3969" w:type="dxa"/>
            <w:tcBorders>
              <w:top w:val="single" w:color="auto" w:sz="4" w:space="0"/>
              <w:bottom w:val="single" w:color="auto" w:sz="4" w:space="0"/>
            </w:tcBorders>
            <w:vAlign w:val="bottom"/>
          </w:tcPr>
          <w:p>
            <w:pPr>
              <w:jc w:val="center"/>
              <w:rPr>
                <w:rFonts w:ascii="SimSun" w:hAnsi="SimSun"/>
                <w:sz w:val="28"/>
              </w:rPr>
            </w:pPr>
            <w:r>
              <w:rPr>
                <w:rFonts w:hint="default" w:ascii="SimSun" w:hAnsi="SimSun"/>
                <w:sz w:val="28"/>
              </w:rPr>
              <w:t>18086010495</w:t>
            </w:r>
          </w:p>
        </w:tc>
      </w:tr>
      <w:tr>
        <w:tblPrEx>
          <w:tblLayout w:type="fixed"/>
          <w:tblCellMar>
            <w:top w:w="0" w:type="dxa"/>
            <w:left w:w="108" w:type="dxa"/>
            <w:bottom w:w="0" w:type="dxa"/>
            <w:right w:w="108" w:type="dxa"/>
          </w:tblCellMar>
        </w:tblPrEx>
        <w:trPr>
          <w:trHeight w:val="567" w:hRule="atLeast"/>
        </w:trPr>
        <w:tc>
          <w:tcPr>
            <w:tcW w:w="1560" w:type="dxa"/>
            <w:vAlign w:val="bottom"/>
          </w:tcPr>
          <w:p>
            <w:pPr>
              <w:rPr>
                <w:rFonts w:ascii="SimHei" w:hAnsi="SimHei" w:eastAsia="SimHei"/>
                <w:sz w:val="28"/>
              </w:rPr>
            </w:pPr>
            <w:r>
              <w:rPr>
                <w:rFonts w:hint="eastAsia" w:ascii="SimHei" w:hAnsi="SimHei" w:eastAsia="SimHei"/>
                <w:sz w:val="28"/>
              </w:rPr>
              <w:t>邮    件：</w:t>
            </w:r>
          </w:p>
        </w:tc>
        <w:tc>
          <w:tcPr>
            <w:tcW w:w="3969" w:type="dxa"/>
            <w:tcBorders>
              <w:top w:val="single" w:color="auto" w:sz="4" w:space="0"/>
              <w:bottom w:val="single" w:color="auto" w:sz="4" w:space="0"/>
            </w:tcBorders>
            <w:vAlign w:val="bottom"/>
          </w:tcPr>
          <w:p>
            <w:pPr>
              <w:jc w:val="center"/>
              <w:rPr>
                <w:rFonts w:ascii="SimSun" w:hAnsi="SimSun"/>
                <w:sz w:val="28"/>
              </w:rPr>
            </w:pPr>
            <w:r>
              <w:rPr>
                <w:rFonts w:hint="default" w:ascii="SimSun" w:hAnsi="SimSun"/>
                <w:sz w:val="28"/>
              </w:rPr>
              <w:t>hover@hust.edu.cn</w:t>
            </w:r>
          </w:p>
        </w:tc>
      </w:tr>
    </w:tbl>
    <w:p>
      <w:pPr>
        <w:widowControl/>
        <w:jc w:val="left"/>
        <w:sectPr>
          <w:headerReference r:id="rId5"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SimHei" w:hAnsi="SimHei" w:eastAsia="SimHei"/>
          <w:sz w:val="32"/>
          <w:szCs w:val="32"/>
        </w:rPr>
      </w:pPr>
      <w:bookmarkStart w:id="0" w:name="_Toc135227507"/>
      <w:bookmarkStart w:id="1" w:name="_Toc135227385"/>
      <w:bookmarkStart w:id="2" w:name="_Toc134007856"/>
      <w:bookmarkStart w:id="3" w:name="_Toc135227306"/>
      <w:bookmarkStart w:id="4" w:name="_Toc135229710"/>
      <w:bookmarkStart w:id="5" w:name="_Toc135227598"/>
      <w:bookmarkStart w:id="6" w:name="_Toc266358958"/>
      <w:r>
        <w:rPr>
          <w:rFonts w:hint="eastAsia" w:ascii="SimHei" w:hAnsi="SimHei" w:eastAsia="SimHei"/>
          <w:sz w:val="32"/>
          <w:szCs w:val="32"/>
        </w:rPr>
        <w:t>目   录</w:t>
      </w:r>
      <w:bookmarkEnd w:id="0"/>
      <w:bookmarkEnd w:id="1"/>
      <w:bookmarkEnd w:id="2"/>
      <w:bookmarkEnd w:id="3"/>
      <w:bookmarkEnd w:id="4"/>
      <w:bookmarkEnd w:id="5"/>
      <w:bookmarkEnd w:id="6"/>
      <w:bookmarkStart w:id="7" w:name="_Toc135227307"/>
      <w:bookmarkStart w:id="8" w:name="_Toc135229711"/>
      <w:bookmarkStart w:id="9" w:name="_Toc135227386"/>
      <w:bookmarkStart w:id="10" w:name="_Toc135227508"/>
      <w:bookmarkStart w:id="11" w:name="_Toc134007857"/>
      <w:bookmarkStart w:id="12" w:name="_Toc266358959"/>
    </w:p>
    <w:p>
      <w:pPr>
        <w:pStyle w:val="32"/>
        <w:tabs>
          <w:tab w:val="left" w:pos="480"/>
          <w:tab w:val="right" w:leader="dot" w:pos="8834"/>
        </w:tabs>
        <w:rPr>
          <w:rFonts w:ascii="DengXian" w:hAnsi="DengXian" w:eastAsia="DengXian"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6"/>
        </w:rPr>
        <w:t>1</w:t>
      </w:r>
      <w:r>
        <w:rPr>
          <w:rFonts w:ascii="DengXian" w:hAnsi="DengXian" w:eastAsia="DengXian" w:cs="Times New Roman"/>
          <w:b w:val="0"/>
          <w:bCs w:val="0"/>
          <w:caps w:val="0"/>
          <w:sz w:val="21"/>
          <w:szCs w:val="22"/>
        </w:rPr>
        <w:tab/>
      </w:r>
      <w:r>
        <w:rPr>
          <w:rStyle w:val="46"/>
        </w:rPr>
        <w:t>课程设计概述</w:t>
      </w:r>
      <w:r>
        <w:tab/>
      </w:r>
      <w:r>
        <w:fldChar w:fldCharType="begin"/>
      </w:r>
      <w:r>
        <w:instrText xml:space="preserve"> PAGEREF _Toc474706961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"_Toc474706962" </w:instrText>
      </w:r>
      <w:r>
        <w:fldChar w:fldCharType="separate"/>
      </w:r>
      <w:r>
        <w:rPr>
          <w:rStyle w:val="46"/>
        </w:rPr>
        <w:t>1.1</w:t>
      </w:r>
      <w:r>
        <w:rPr>
          <w:rFonts w:ascii="DengXian" w:hAnsi="DengXian" w:eastAsia="DengXian" w:cs="Times New Roman"/>
          <w:smallCaps w:val="0"/>
          <w:sz w:val="21"/>
          <w:szCs w:val="22"/>
        </w:rPr>
        <w:tab/>
      </w:r>
      <w:r>
        <w:rPr>
          <w:rStyle w:val="46"/>
        </w:rPr>
        <w:t>课设目的</w:t>
      </w:r>
      <w:r>
        <w:tab/>
      </w:r>
      <w:r>
        <w:fldChar w:fldCharType="begin"/>
      </w:r>
      <w:r>
        <w:instrText xml:space="preserve"> PAGEREF _Toc474706962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"_Toc474706963" </w:instrText>
      </w:r>
      <w:r>
        <w:fldChar w:fldCharType="separate"/>
      </w:r>
      <w:r>
        <w:rPr>
          <w:rStyle w:val="46"/>
        </w:rPr>
        <w:t>1.2</w:t>
      </w:r>
      <w:r>
        <w:rPr>
          <w:rFonts w:ascii="DengXian" w:hAnsi="DengXian" w:eastAsia="DengXian" w:cs="Times New Roman"/>
          <w:smallCaps w:val="0"/>
          <w:sz w:val="21"/>
          <w:szCs w:val="22"/>
        </w:rPr>
        <w:tab/>
      </w:r>
      <w:r>
        <w:rPr>
          <w:rStyle w:val="46"/>
        </w:rPr>
        <w:t>设计任务</w:t>
      </w:r>
      <w:r>
        <w:tab/>
      </w:r>
      <w:r>
        <w:fldChar w:fldCharType="begin"/>
      </w:r>
      <w:r>
        <w:instrText xml:space="preserve"> PAGEREF _Toc474706963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"_Toc474706964" </w:instrText>
      </w:r>
      <w:r>
        <w:fldChar w:fldCharType="separate"/>
      </w:r>
      <w:r>
        <w:rPr>
          <w:rStyle w:val="46"/>
        </w:rPr>
        <w:t>1.3</w:t>
      </w:r>
      <w:r>
        <w:rPr>
          <w:rFonts w:ascii="DengXian" w:hAnsi="DengXian" w:eastAsia="DengXian" w:cs="Times New Roman"/>
          <w:smallCaps w:val="0"/>
          <w:sz w:val="21"/>
          <w:szCs w:val="22"/>
        </w:rPr>
        <w:tab/>
      </w:r>
      <w:r>
        <w:rPr>
          <w:rStyle w:val="46"/>
        </w:rPr>
        <w:t>设计要求</w:t>
      </w:r>
      <w:r>
        <w:tab/>
      </w:r>
      <w:r>
        <w:fldChar w:fldCharType="begin"/>
      </w:r>
      <w:r>
        <w:instrText xml:space="preserve"> PAGEREF _Toc474706964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"_Toc474706965" </w:instrText>
      </w:r>
      <w:r>
        <w:fldChar w:fldCharType="separate"/>
      </w:r>
      <w:r>
        <w:rPr>
          <w:rStyle w:val="46"/>
        </w:rPr>
        <w:t>1.4</w:t>
      </w:r>
      <w:r>
        <w:rPr>
          <w:rFonts w:ascii="DengXian" w:hAnsi="DengXian" w:eastAsia="DengXian" w:cs="Times New Roman"/>
          <w:smallCaps w:val="0"/>
          <w:sz w:val="21"/>
          <w:szCs w:val="22"/>
        </w:rPr>
        <w:tab/>
      </w:r>
      <w:r>
        <w:rPr>
          <w:rStyle w:val="46"/>
        </w:rPr>
        <w:t>技术指标</w:t>
      </w:r>
      <w:r>
        <w:tab/>
      </w:r>
      <w:r>
        <w:fldChar w:fldCharType="begin"/>
      </w:r>
      <w:r>
        <w:instrText xml:space="preserve"> PAGEREF _Toc474706965 \h </w:instrText>
      </w:r>
      <w:r>
        <w:fldChar w:fldCharType="separate"/>
      </w:r>
      <w:r>
        <w:t>1</w:t>
      </w:r>
      <w:r>
        <w:fldChar w:fldCharType="end"/>
      </w:r>
      <w:r>
        <w:fldChar w:fldCharType="end"/>
      </w:r>
    </w:p>
    <w:p>
      <w:pPr>
        <w:pStyle w:val="32"/>
        <w:tabs>
          <w:tab w:val="left" w:pos="480"/>
          <w:tab w:val="right" w:leader="dot" w:pos="8834"/>
        </w:tabs>
        <w:rPr>
          <w:rFonts w:ascii="DengXian" w:hAnsi="DengXian" w:eastAsia="DengXian" w:cs="Times New Roman"/>
          <w:b w:val="0"/>
          <w:bCs w:val="0"/>
          <w:caps w:val="0"/>
          <w:sz w:val="21"/>
          <w:szCs w:val="22"/>
        </w:rPr>
      </w:pPr>
      <w:r>
        <w:fldChar w:fldCharType="begin"/>
      </w:r>
      <w:r>
        <w:instrText xml:space="preserve"> HYPERLINK \l "_Toc474706966" </w:instrText>
      </w:r>
      <w:r>
        <w:fldChar w:fldCharType="separate"/>
      </w:r>
      <w:r>
        <w:rPr>
          <w:rStyle w:val="46"/>
        </w:rPr>
        <w:t>2</w:t>
      </w:r>
      <w:r>
        <w:rPr>
          <w:rFonts w:ascii="DengXian" w:hAnsi="DengXian" w:eastAsia="DengXian" w:cs="Times New Roman"/>
          <w:b w:val="0"/>
          <w:bCs w:val="0"/>
          <w:caps w:val="0"/>
          <w:sz w:val="21"/>
          <w:szCs w:val="22"/>
        </w:rPr>
        <w:tab/>
      </w:r>
      <w:r>
        <w:rPr>
          <w:rStyle w:val="46"/>
        </w:rPr>
        <w:t>总体方案设计</w:t>
      </w:r>
      <w:r>
        <w:tab/>
      </w:r>
      <w:r>
        <w:fldChar w:fldCharType="begin"/>
      </w:r>
      <w:r>
        <w:instrText xml:space="preserve"> PAGEREF _Toc474706966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"_Toc474706967" </w:instrText>
      </w:r>
      <w:r>
        <w:fldChar w:fldCharType="separate"/>
      </w:r>
      <w:r>
        <w:rPr>
          <w:rStyle w:val="46"/>
        </w:rPr>
        <w:t>2.1</w:t>
      </w:r>
      <w:r>
        <w:rPr>
          <w:rFonts w:ascii="DengXian" w:hAnsi="DengXian" w:eastAsia="DengXian" w:cs="Times New Roman"/>
          <w:smallCaps w:val="0"/>
          <w:sz w:val="21"/>
          <w:szCs w:val="22"/>
        </w:rPr>
        <w:tab/>
      </w:r>
      <w:r>
        <w:rPr>
          <w:rStyle w:val="46"/>
        </w:rPr>
        <w:t>单周期CPU设计</w:t>
      </w:r>
      <w:r>
        <w:tab/>
      </w:r>
      <w:r>
        <w:fldChar w:fldCharType="begin"/>
      </w:r>
      <w:r>
        <w:instrText xml:space="preserve"> PAGEREF _Toc474706967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"_Toc474706968" </w:instrText>
      </w:r>
      <w:r>
        <w:fldChar w:fldCharType="separate"/>
      </w:r>
      <w:r>
        <w:rPr>
          <w:rStyle w:val="46"/>
        </w:rPr>
        <w:t>2.2</w:t>
      </w:r>
      <w:r>
        <w:rPr>
          <w:rFonts w:ascii="DengXian" w:hAnsi="DengXian" w:eastAsia="DengXian" w:cs="Times New Roman"/>
          <w:smallCaps w:val="0"/>
          <w:sz w:val="21"/>
          <w:szCs w:val="22"/>
        </w:rPr>
        <w:tab/>
      </w:r>
      <w:r>
        <w:rPr>
          <w:rStyle w:val="46"/>
        </w:rPr>
        <w:t>中断机制设计</w:t>
      </w:r>
      <w:r>
        <w:tab/>
      </w:r>
      <w:r>
        <w:fldChar w:fldCharType="begin"/>
      </w:r>
      <w:r>
        <w:instrText xml:space="preserve"> PAGEREF _Toc474706968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"_Toc474706969" </w:instrText>
      </w:r>
      <w:r>
        <w:fldChar w:fldCharType="separate"/>
      </w:r>
      <w:r>
        <w:rPr>
          <w:rStyle w:val="46"/>
        </w:rPr>
        <w:t>2.3</w:t>
      </w:r>
      <w:r>
        <w:rPr>
          <w:rFonts w:ascii="DengXian" w:hAnsi="DengXian" w:eastAsia="DengXian" w:cs="Times New Roman"/>
          <w:smallCaps w:val="0"/>
          <w:sz w:val="21"/>
          <w:szCs w:val="22"/>
        </w:rPr>
        <w:tab/>
      </w:r>
      <w:r>
        <w:rPr>
          <w:rStyle w:val="46"/>
        </w:rPr>
        <w:t>流水CPU设计</w:t>
      </w:r>
      <w:r>
        <w:tab/>
      </w:r>
      <w:r>
        <w:fldChar w:fldCharType="begin"/>
      </w:r>
      <w:r>
        <w:instrText xml:space="preserve"> PAGEREF _Toc474706969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"_Toc474706970" </w:instrText>
      </w:r>
      <w:r>
        <w:fldChar w:fldCharType="separate"/>
      </w:r>
      <w:r>
        <w:rPr>
          <w:rStyle w:val="46"/>
        </w:rPr>
        <w:t>2.4</w:t>
      </w:r>
      <w:r>
        <w:rPr>
          <w:rFonts w:ascii="DengXian" w:hAnsi="DengXian" w:eastAsia="DengXian" w:cs="Times New Roman"/>
          <w:smallCaps w:val="0"/>
          <w:sz w:val="21"/>
          <w:szCs w:val="22"/>
        </w:rPr>
        <w:tab/>
      </w:r>
      <w:r>
        <w:rPr>
          <w:rStyle w:val="46"/>
        </w:rPr>
        <w:t>气泡式流水线设计</w:t>
      </w:r>
      <w:r>
        <w:tab/>
      </w:r>
      <w:r>
        <w:fldChar w:fldCharType="begin"/>
      </w:r>
      <w:r>
        <w:instrText xml:space="preserve"> PAGEREF _Toc474706970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"_Toc474706971" </w:instrText>
      </w:r>
      <w:r>
        <w:fldChar w:fldCharType="separate"/>
      </w:r>
      <w:r>
        <w:rPr>
          <w:rStyle w:val="46"/>
        </w:rPr>
        <w:t>2.5</w:t>
      </w:r>
      <w:r>
        <w:rPr>
          <w:rFonts w:ascii="DengXian" w:hAnsi="DengXian" w:eastAsia="DengXian" w:cs="Times New Roman"/>
          <w:smallCaps w:val="0"/>
          <w:sz w:val="21"/>
          <w:szCs w:val="22"/>
        </w:rPr>
        <w:tab/>
      </w:r>
      <w:r>
        <w:rPr>
          <w:rStyle w:val="46"/>
        </w:rPr>
        <w:t>数据转发流水线设计</w:t>
      </w:r>
      <w:r>
        <w:tab/>
      </w:r>
      <w:r>
        <w:fldChar w:fldCharType="begin"/>
      </w:r>
      <w:r>
        <w:instrText xml:space="preserve"> PAGEREF _Toc474706971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"_Toc474706972" </w:instrText>
      </w:r>
      <w:r>
        <w:fldChar w:fldCharType="separate"/>
      </w:r>
      <w:r>
        <w:rPr>
          <w:rStyle w:val="46"/>
        </w:rPr>
        <w:t>2.6</w:t>
      </w:r>
      <w:r>
        <w:rPr>
          <w:rFonts w:ascii="DengXian" w:hAnsi="DengXian" w:eastAsia="DengXian" w:cs="Times New Roman"/>
          <w:smallCaps w:val="0"/>
          <w:sz w:val="21"/>
          <w:szCs w:val="22"/>
        </w:rPr>
        <w:tab/>
      </w:r>
      <w:r>
        <w:rPr>
          <w:rStyle w:val="46"/>
        </w:rPr>
        <w:t>动态分支预测机制（未完成部分可不写，直接删除）</w:t>
      </w:r>
      <w:r>
        <w:tab/>
      </w:r>
      <w:r>
        <w:fldChar w:fldCharType="begin"/>
      </w:r>
      <w:r>
        <w:instrText xml:space="preserve"> PAGEREF _Toc474706972 \h </w:instrText>
      </w:r>
      <w:r>
        <w:fldChar w:fldCharType="separate"/>
      </w:r>
      <w:r>
        <w:t>1</w:t>
      </w:r>
      <w:r>
        <w:fldChar w:fldCharType="end"/>
      </w:r>
      <w:r>
        <w:fldChar w:fldCharType="end"/>
      </w:r>
    </w:p>
    <w:p>
      <w:pPr>
        <w:pStyle w:val="32"/>
        <w:tabs>
          <w:tab w:val="left" w:pos="480"/>
          <w:tab w:val="right" w:leader="dot" w:pos="8834"/>
        </w:tabs>
        <w:rPr>
          <w:rFonts w:ascii="DengXian" w:hAnsi="DengXian" w:eastAsia="DengXian" w:cs="Times New Roman"/>
          <w:b w:val="0"/>
          <w:bCs w:val="0"/>
          <w:caps w:val="0"/>
          <w:sz w:val="21"/>
          <w:szCs w:val="22"/>
        </w:rPr>
      </w:pPr>
      <w:r>
        <w:fldChar w:fldCharType="begin"/>
      </w:r>
      <w:r>
        <w:instrText xml:space="preserve"> HYPERLINK \l "_Toc474706973" </w:instrText>
      </w:r>
      <w:r>
        <w:fldChar w:fldCharType="separate"/>
      </w:r>
      <w:r>
        <w:rPr>
          <w:rStyle w:val="46"/>
        </w:rPr>
        <w:t>3</w:t>
      </w:r>
      <w:r>
        <w:rPr>
          <w:rFonts w:ascii="DengXian" w:hAnsi="DengXian" w:eastAsia="DengXian" w:cs="Times New Roman"/>
          <w:b w:val="0"/>
          <w:bCs w:val="0"/>
          <w:caps w:val="0"/>
          <w:sz w:val="21"/>
          <w:szCs w:val="22"/>
        </w:rPr>
        <w:tab/>
      </w:r>
      <w:r>
        <w:rPr>
          <w:rStyle w:val="46"/>
        </w:rPr>
        <w:t>详细设计与实现</w:t>
      </w:r>
      <w:r>
        <w:tab/>
      </w:r>
      <w:r>
        <w:fldChar w:fldCharType="begin"/>
      </w:r>
      <w:r>
        <w:instrText xml:space="preserve"> PAGEREF _Toc474706973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"_Toc474706974" </w:instrText>
      </w:r>
      <w:r>
        <w:fldChar w:fldCharType="separate"/>
      </w:r>
      <w:r>
        <w:rPr>
          <w:rStyle w:val="46"/>
        </w:rPr>
        <w:t>3.1</w:t>
      </w:r>
      <w:r>
        <w:rPr>
          <w:rFonts w:ascii="DengXian" w:hAnsi="DengXian" w:eastAsia="DengXian" w:cs="Times New Roman"/>
          <w:smallCaps w:val="0"/>
          <w:sz w:val="21"/>
          <w:szCs w:val="22"/>
        </w:rPr>
        <w:tab/>
      </w:r>
      <w:r>
        <w:rPr>
          <w:rStyle w:val="46"/>
        </w:rPr>
        <w:t>单周期CPU 实现</w:t>
      </w:r>
      <w:r>
        <w:tab/>
      </w:r>
      <w:r>
        <w:fldChar w:fldCharType="begin"/>
      </w:r>
      <w:r>
        <w:instrText xml:space="preserve"> PAGEREF _Toc474706974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"_Toc474706975" </w:instrText>
      </w:r>
      <w:r>
        <w:fldChar w:fldCharType="separate"/>
      </w:r>
      <w:r>
        <w:rPr>
          <w:rStyle w:val="46"/>
        </w:rPr>
        <w:t>3.2</w:t>
      </w:r>
      <w:r>
        <w:rPr>
          <w:rFonts w:ascii="DengXian" w:hAnsi="DengXian" w:eastAsia="DengXian" w:cs="Times New Roman"/>
          <w:smallCaps w:val="0"/>
          <w:sz w:val="21"/>
          <w:szCs w:val="22"/>
        </w:rPr>
        <w:tab/>
      </w:r>
      <w:r>
        <w:rPr>
          <w:rStyle w:val="46"/>
        </w:rPr>
        <w:t>中断机制实现</w:t>
      </w:r>
      <w:r>
        <w:tab/>
      </w:r>
      <w:r>
        <w:fldChar w:fldCharType="begin"/>
      </w:r>
      <w:r>
        <w:instrText xml:space="preserve"> PAGEREF _Toc474706975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"_Toc474706976" </w:instrText>
      </w:r>
      <w:r>
        <w:fldChar w:fldCharType="separate"/>
      </w:r>
      <w:r>
        <w:rPr>
          <w:rStyle w:val="46"/>
        </w:rPr>
        <w:t>3.3</w:t>
      </w:r>
      <w:r>
        <w:rPr>
          <w:rFonts w:ascii="DengXian" w:hAnsi="DengXian" w:eastAsia="DengXian" w:cs="Times New Roman"/>
          <w:smallCaps w:val="0"/>
          <w:sz w:val="21"/>
          <w:szCs w:val="22"/>
        </w:rPr>
        <w:tab/>
      </w:r>
      <w:r>
        <w:rPr>
          <w:rStyle w:val="46"/>
        </w:rPr>
        <w:t>流水CPU实现</w:t>
      </w:r>
      <w:r>
        <w:tab/>
      </w:r>
      <w:r>
        <w:fldChar w:fldCharType="begin"/>
      </w:r>
      <w:r>
        <w:instrText xml:space="preserve"> PAGEREF _Toc474706976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"_Toc474706977" </w:instrText>
      </w:r>
      <w:r>
        <w:fldChar w:fldCharType="separate"/>
      </w:r>
      <w:r>
        <w:rPr>
          <w:rStyle w:val="46"/>
        </w:rPr>
        <w:t>3.4</w:t>
      </w:r>
      <w:r>
        <w:rPr>
          <w:rFonts w:ascii="DengXian" w:hAnsi="DengXian" w:eastAsia="DengXian" w:cs="Times New Roman"/>
          <w:smallCaps w:val="0"/>
          <w:sz w:val="21"/>
          <w:szCs w:val="22"/>
        </w:rPr>
        <w:tab/>
      </w:r>
      <w:r>
        <w:rPr>
          <w:rStyle w:val="46"/>
        </w:rPr>
        <w:t>气泡式流水线实现</w:t>
      </w:r>
      <w:r>
        <w:tab/>
      </w:r>
      <w:r>
        <w:fldChar w:fldCharType="begin"/>
      </w:r>
      <w:r>
        <w:instrText xml:space="preserve"> PAGEREF _Toc474706977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"_Toc474706978" </w:instrText>
      </w:r>
      <w:r>
        <w:fldChar w:fldCharType="separate"/>
      </w:r>
      <w:r>
        <w:rPr>
          <w:rStyle w:val="46"/>
        </w:rPr>
        <w:t>3.5</w:t>
      </w:r>
      <w:r>
        <w:rPr>
          <w:rFonts w:ascii="DengXian" w:hAnsi="DengXian" w:eastAsia="DengXian" w:cs="Times New Roman"/>
          <w:smallCaps w:val="0"/>
          <w:sz w:val="21"/>
          <w:szCs w:val="22"/>
        </w:rPr>
        <w:tab/>
      </w:r>
      <w:r>
        <w:rPr>
          <w:rStyle w:val="46"/>
        </w:rPr>
        <w:t>数据转发流水线实现</w:t>
      </w:r>
      <w:r>
        <w:tab/>
      </w:r>
      <w:r>
        <w:fldChar w:fldCharType="begin"/>
      </w:r>
      <w:r>
        <w:instrText xml:space="preserve"> PAGEREF _Toc474706978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"_Toc474706979" </w:instrText>
      </w:r>
      <w:r>
        <w:fldChar w:fldCharType="separate"/>
      </w:r>
      <w:r>
        <w:rPr>
          <w:rStyle w:val="46"/>
        </w:rPr>
        <w:t>3.6</w:t>
      </w:r>
      <w:r>
        <w:rPr>
          <w:rFonts w:ascii="DengXian" w:hAnsi="DengXian" w:eastAsia="DengXian" w:cs="Times New Roman"/>
          <w:smallCaps w:val="0"/>
          <w:sz w:val="21"/>
          <w:szCs w:val="22"/>
        </w:rPr>
        <w:tab/>
      </w:r>
      <w:r>
        <w:rPr>
          <w:rStyle w:val="46"/>
        </w:rPr>
        <w:t>动态分支预测机制实现</w:t>
      </w:r>
      <w:r>
        <w:tab/>
      </w:r>
      <w:r>
        <w:fldChar w:fldCharType="begin"/>
      </w:r>
      <w:r>
        <w:instrText xml:space="preserve"> PAGEREF _Toc474706979 \h </w:instrText>
      </w:r>
      <w:r>
        <w:fldChar w:fldCharType="separate"/>
      </w:r>
      <w:r>
        <w:t>1</w:t>
      </w:r>
      <w:r>
        <w:fldChar w:fldCharType="end"/>
      </w:r>
      <w:r>
        <w:fldChar w:fldCharType="end"/>
      </w:r>
    </w:p>
    <w:p>
      <w:pPr>
        <w:pStyle w:val="32"/>
        <w:tabs>
          <w:tab w:val="left" w:pos="480"/>
          <w:tab w:val="right" w:leader="dot" w:pos="8834"/>
        </w:tabs>
        <w:rPr>
          <w:rFonts w:ascii="DengXian" w:hAnsi="DengXian" w:eastAsia="DengXian" w:cs="Times New Roman"/>
          <w:b w:val="0"/>
          <w:bCs w:val="0"/>
          <w:caps w:val="0"/>
          <w:sz w:val="21"/>
          <w:szCs w:val="22"/>
        </w:rPr>
      </w:pPr>
      <w:r>
        <w:fldChar w:fldCharType="begin"/>
      </w:r>
      <w:r>
        <w:instrText xml:space="preserve"> HYPERLINK \l "_Toc474706980" </w:instrText>
      </w:r>
      <w:r>
        <w:fldChar w:fldCharType="separate"/>
      </w:r>
      <w:r>
        <w:rPr>
          <w:rStyle w:val="46"/>
        </w:rPr>
        <w:t>4</w:t>
      </w:r>
      <w:r>
        <w:rPr>
          <w:rFonts w:ascii="DengXian" w:hAnsi="DengXian" w:eastAsia="DengXian" w:cs="Times New Roman"/>
          <w:b w:val="0"/>
          <w:bCs w:val="0"/>
          <w:caps w:val="0"/>
          <w:sz w:val="21"/>
          <w:szCs w:val="22"/>
        </w:rPr>
        <w:tab/>
      </w:r>
      <w:r>
        <w:rPr>
          <w:rStyle w:val="46"/>
        </w:rPr>
        <w:t>实验过程与调试</w:t>
      </w:r>
      <w:r>
        <w:tab/>
      </w:r>
      <w:r>
        <w:fldChar w:fldCharType="begin"/>
      </w:r>
      <w:r>
        <w:instrText xml:space="preserve"> PAGEREF _Toc474706980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"_Toc474706981" </w:instrText>
      </w:r>
      <w:r>
        <w:fldChar w:fldCharType="separate"/>
      </w:r>
      <w:r>
        <w:rPr>
          <w:rStyle w:val="46"/>
        </w:rPr>
        <w:t>4.1</w:t>
      </w:r>
      <w:r>
        <w:rPr>
          <w:rFonts w:ascii="DengXian" w:hAnsi="DengXian" w:eastAsia="DengXian" w:cs="Times New Roman"/>
          <w:smallCaps w:val="0"/>
          <w:sz w:val="21"/>
          <w:szCs w:val="22"/>
        </w:rPr>
        <w:tab/>
      </w:r>
      <w:r>
        <w:rPr>
          <w:rStyle w:val="46"/>
        </w:rPr>
        <w:t>测试用例和功能测试</w:t>
      </w:r>
      <w:r>
        <w:tab/>
      </w:r>
      <w:r>
        <w:fldChar w:fldCharType="begin"/>
      </w:r>
      <w:r>
        <w:instrText xml:space="preserve"> PAGEREF _Toc474706981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"_Toc474706982" </w:instrText>
      </w:r>
      <w:r>
        <w:fldChar w:fldCharType="separate"/>
      </w:r>
      <w:r>
        <w:rPr>
          <w:rStyle w:val="46"/>
        </w:rPr>
        <w:t>4.2</w:t>
      </w:r>
      <w:r>
        <w:rPr>
          <w:rFonts w:ascii="DengXian" w:hAnsi="DengXian" w:eastAsia="DengXian" w:cs="Times New Roman"/>
          <w:smallCaps w:val="0"/>
          <w:sz w:val="21"/>
          <w:szCs w:val="22"/>
        </w:rPr>
        <w:tab/>
      </w:r>
      <w:r>
        <w:rPr>
          <w:rStyle w:val="46"/>
        </w:rPr>
        <w:t>可自行安排章节</w:t>
      </w:r>
      <w:r>
        <w:tab/>
      </w:r>
      <w:r>
        <w:fldChar w:fldCharType="begin"/>
      </w:r>
      <w:r>
        <w:instrText xml:space="preserve"> PAGEREF _Toc474706982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"_Toc474706983" </w:instrText>
      </w:r>
      <w:r>
        <w:fldChar w:fldCharType="separate"/>
      </w:r>
      <w:r>
        <w:rPr>
          <w:rStyle w:val="46"/>
        </w:rPr>
        <w:t>4.3</w:t>
      </w:r>
      <w:r>
        <w:rPr>
          <w:rFonts w:ascii="DengXian" w:hAnsi="DengXian" w:eastAsia="DengXian" w:cs="Times New Roman"/>
          <w:smallCaps w:val="0"/>
          <w:sz w:val="21"/>
          <w:szCs w:val="22"/>
        </w:rPr>
        <w:tab/>
      </w:r>
      <w:r>
        <w:rPr>
          <w:rStyle w:val="46"/>
        </w:rPr>
        <w:t>性能分析</w:t>
      </w:r>
      <w:r>
        <w:tab/>
      </w:r>
      <w:r>
        <w:fldChar w:fldCharType="begin"/>
      </w:r>
      <w:r>
        <w:instrText xml:space="preserve"> PAGEREF _Toc474706983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"_Toc474706984" </w:instrText>
      </w:r>
      <w:r>
        <w:fldChar w:fldCharType="separate"/>
      </w:r>
      <w:r>
        <w:rPr>
          <w:rStyle w:val="46"/>
        </w:rPr>
        <w:t>4.4</w:t>
      </w:r>
      <w:r>
        <w:rPr>
          <w:rFonts w:ascii="DengXian" w:hAnsi="DengXian" w:eastAsia="DengXian" w:cs="Times New Roman"/>
          <w:smallCaps w:val="0"/>
          <w:sz w:val="21"/>
          <w:szCs w:val="22"/>
        </w:rPr>
        <w:tab/>
      </w:r>
      <w:r>
        <w:rPr>
          <w:rStyle w:val="46"/>
        </w:rPr>
        <w:t>主要故障与调试</w:t>
      </w:r>
      <w:r>
        <w:tab/>
      </w:r>
      <w:r>
        <w:fldChar w:fldCharType="begin"/>
      </w:r>
      <w:r>
        <w:instrText xml:space="preserve"> PAGEREF _Toc474706984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"_Toc474706985" </w:instrText>
      </w:r>
      <w:r>
        <w:fldChar w:fldCharType="separate"/>
      </w:r>
      <w:r>
        <w:rPr>
          <w:rStyle w:val="46"/>
        </w:rPr>
        <w:t>4.5</w:t>
      </w:r>
      <w:r>
        <w:rPr>
          <w:rFonts w:ascii="DengXian" w:hAnsi="DengXian" w:eastAsia="DengXian" w:cs="Times New Roman"/>
          <w:smallCaps w:val="0"/>
          <w:sz w:val="21"/>
          <w:szCs w:val="22"/>
        </w:rPr>
        <w:tab/>
      </w:r>
      <w:r>
        <w:rPr>
          <w:rStyle w:val="46"/>
        </w:rPr>
        <w:t>实验进度</w:t>
      </w:r>
      <w:r>
        <w:tab/>
      </w:r>
      <w:r>
        <w:fldChar w:fldCharType="begin"/>
      </w:r>
      <w:r>
        <w:instrText xml:space="preserve"> PAGEREF _Toc474706985 \h </w:instrText>
      </w:r>
      <w:r>
        <w:fldChar w:fldCharType="separate"/>
      </w:r>
      <w:r>
        <w:t>1</w:t>
      </w:r>
      <w:r>
        <w:fldChar w:fldCharType="end"/>
      </w:r>
      <w:r>
        <w:fldChar w:fldCharType="end"/>
      </w:r>
    </w:p>
    <w:p>
      <w:pPr>
        <w:pStyle w:val="32"/>
        <w:tabs>
          <w:tab w:val="left" w:pos="480"/>
          <w:tab w:val="right" w:leader="dot" w:pos="8834"/>
        </w:tabs>
        <w:rPr>
          <w:rFonts w:ascii="DengXian" w:hAnsi="DengXian" w:eastAsia="DengXian" w:cs="Times New Roman"/>
          <w:b w:val="0"/>
          <w:bCs w:val="0"/>
          <w:caps w:val="0"/>
          <w:sz w:val="21"/>
          <w:szCs w:val="22"/>
        </w:rPr>
      </w:pPr>
      <w:r>
        <w:fldChar w:fldCharType="begin"/>
      </w:r>
      <w:r>
        <w:instrText xml:space="preserve"> HYPERLINK \l "_Toc474706986" </w:instrText>
      </w:r>
      <w:r>
        <w:fldChar w:fldCharType="separate"/>
      </w:r>
      <w:r>
        <w:rPr>
          <w:rStyle w:val="46"/>
        </w:rPr>
        <w:t>5</w:t>
      </w:r>
      <w:r>
        <w:rPr>
          <w:rFonts w:ascii="DengXian" w:hAnsi="DengXian" w:eastAsia="DengXian" w:cs="Times New Roman"/>
          <w:b w:val="0"/>
          <w:bCs w:val="0"/>
          <w:caps w:val="0"/>
          <w:sz w:val="21"/>
          <w:szCs w:val="22"/>
        </w:rPr>
        <w:tab/>
      </w:r>
      <w:r>
        <w:rPr>
          <w:rStyle w:val="46"/>
        </w:rPr>
        <w:t>设计总结与心得</w:t>
      </w:r>
      <w:r>
        <w:tab/>
      </w:r>
      <w:r>
        <w:fldChar w:fldCharType="begin"/>
      </w:r>
      <w:r>
        <w:instrText xml:space="preserve"> PAGEREF _Toc474706986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"_Toc474706987" </w:instrText>
      </w:r>
      <w:r>
        <w:fldChar w:fldCharType="separate"/>
      </w:r>
      <w:r>
        <w:rPr>
          <w:rStyle w:val="46"/>
        </w:rPr>
        <w:t>5.1</w:t>
      </w:r>
      <w:r>
        <w:rPr>
          <w:rFonts w:ascii="DengXian" w:hAnsi="DengXian" w:eastAsia="DengXian" w:cs="Times New Roman"/>
          <w:smallCaps w:val="0"/>
          <w:sz w:val="21"/>
          <w:szCs w:val="22"/>
        </w:rPr>
        <w:tab/>
      </w:r>
      <w:r>
        <w:rPr>
          <w:rStyle w:val="46"/>
        </w:rPr>
        <w:t>课设总结</w:t>
      </w:r>
      <w:r>
        <w:tab/>
      </w:r>
      <w:r>
        <w:fldChar w:fldCharType="begin"/>
      </w:r>
      <w:r>
        <w:instrText xml:space="preserve"> PAGEREF _Toc474706987 \h </w:instrText>
      </w:r>
      <w:r>
        <w:fldChar w:fldCharType="separate"/>
      </w:r>
      <w:r>
        <w:t>1</w:t>
      </w:r>
      <w:r>
        <w:fldChar w:fldCharType="end"/>
      </w:r>
      <w:r>
        <w:fldChar w:fldCharType="end"/>
      </w:r>
    </w:p>
    <w:p>
      <w:pPr>
        <w:pStyle w:val="33"/>
        <w:tabs>
          <w:tab w:val="left" w:pos="960"/>
          <w:tab w:val="right" w:leader="dot" w:pos="8834"/>
        </w:tabs>
        <w:rPr>
          <w:rFonts w:ascii="DengXian" w:hAnsi="DengXian" w:eastAsia="DengXian" w:cs="Times New Roman"/>
          <w:smallCaps w:val="0"/>
          <w:sz w:val="21"/>
          <w:szCs w:val="22"/>
        </w:rPr>
      </w:pPr>
      <w:r>
        <w:fldChar w:fldCharType="begin"/>
      </w:r>
      <w:r>
        <w:instrText xml:space="preserve"> HYPERLINK \l "_Toc474706988" </w:instrText>
      </w:r>
      <w:r>
        <w:fldChar w:fldCharType="separate"/>
      </w:r>
      <w:r>
        <w:rPr>
          <w:rStyle w:val="46"/>
        </w:rPr>
        <w:t>5.2</w:t>
      </w:r>
      <w:r>
        <w:rPr>
          <w:rFonts w:ascii="DengXian" w:hAnsi="DengXian" w:eastAsia="DengXian" w:cs="Times New Roman"/>
          <w:smallCaps w:val="0"/>
          <w:sz w:val="21"/>
          <w:szCs w:val="22"/>
        </w:rPr>
        <w:tab/>
      </w:r>
      <w:r>
        <w:rPr>
          <w:rStyle w:val="46"/>
        </w:rPr>
        <w:t>课设心得</w:t>
      </w:r>
      <w:r>
        <w:tab/>
      </w:r>
      <w:r>
        <w:fldChar w:fldCharType="begin"/>
      </w:r>
      <w:r>
        <w:instrText xml:space="preserve"> PAGEREF _Toc474706988 \h </w:instrText>
      </w:r>
      <w:r>
        <w:fldChar w:fldCharType="separate"/>
      </w:r>
      <w:r>
        <w:t>1</w:t>
      </w:r>
      <w:r>
        <w:fldChar w:fldCharType="end"/>
      </w:r>
      <w:r>
        <w:fldChar w:fldCharType="end"/>
      </w:r>
    </w:p>
    <w:p>
      <w:pPr>
        <w:pStyle w:val="32"/>
        <w:tabs>
          <w:tab w:val="right" w:leader="dot" w:pos="8834"/>
        </w:tabs>
        <w:rPr>
          <w:rFonts w:ascii="DengXian" w:hAnsi="DengXian" w:eastAsia="DengXian" w:cs="Times New Roman"/>
          <w:b w:val="0"/>
          <w:bCs w:val="0"/>
          <w:caps w:val="0"/>
          <w:sz w:val="21"/>
          <w:szCs w:val="22"/>
        </w:rPr>
      </w:pPr>
      <w:r>
        <w:fldChar w:fldCharType="begin"/>
      </w:r>
      <w:r>
        <w:instrText xml:space="preserve"> HYPERLINK \l "_Toc474706989" </w:instrText>
      </w:r>
      <w:r>
        <w:fldChar w:fldCharType="separate"/>
      </w:r>
      <w:r>
        <w:rPr>
          <w:rStyle w:val="46"/>
        </w:rPr>
        <w:t>参考文献</w:t>
      </w:r>
      <w:r>
        <w:tab/>
      </w:r>
      <w:r>
        <w:fldChar w:fldCharType="begin"/>
      </w:r>
      <w:r>
        <w:instrText xml:space="preserve"> PAGEREF _Toc474706989 \h </w:instrText>
      </w:r>
      <w:r>
        <w:fldChar w:fldCharType="separate"/>
      </w:r>
      <w:r>
        <w:t>1</w:t>
      </w:r>
      <w:r>
        <w:fldChar w:fldCharType="end"/>
      </w:r>
      <w:r>
        <w:fldChar w:fldCharType="end"/>
      </w:r>
    </w:p>
    <w:p>
      <w:pPr>
        <w:sectPr>
          <w:headerReference r:id="rId6" w:type="default"/>
          <w:footerReference r:id="rId7"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r>
        <w:commentReference w:id="0"/>
      </w:r>
      <w:bookmarkEnd w:id="12"/>
      <w:bookmarkEnd w:id="13"/>
    </w:p>
    <w:p>
      <w:pPr>
        <w:pStyle w:val="3"/>
        <w:tabs>
          <w:tab w:val="left" w:pos="567"/>
          <w:tab w:val="clear" w:pos="720"/>
        </w:tabs>
        <w:ind w:left="818" w:right="240" w:hanging="818"/>
      </w:pPr>
      <w:bookmarkStart w:id="14" w:name="_Toc474706962"/>
      <w:r>
        <w:rPr>
          <w:rFonts w:hint="eastAsia"/>
        </w:rPr>
        <w:t>课设目的</w:t>
      </w:r>
      <w:r>
        <w:commentReference w:id="1"/>
      </w:r>
      <w:bookmarkEnd w:id="14"/>
    </w:p>
    <w:p>
      <w:pPr>
        <w:spacing w:line="360" w:lineRule="atLeast"/>
        <w:ind w:right="26" w:rightChars="11" w:firstLine="480" w:firstLineChars="200"/>
        <w:rPr>
          <w:rFonts w:ascii="SimSun" w:hAnsi="SimSun"/>
          <w:color w:val="000000"/>
        </w:rPr>
      </w:pPr>
      <w:bookmarkStart w:id="15" w:name="_Toc135227308"/>
      <w:bookmarkStart w:id="16" w:name="_Toc134007858"/>
      <w:bookmarkStart w:id="17" w:name="_Toc266358960"/>
      <w:bookmarkStart w:id="18" w:name="_Toc135227387"/>
      <w:bookmarkStart w:id="19" w:name="_Toc135227509"/>
      <w:r>
        <w:rPr>
          <w:rFonts w:hint="eastAsia" w:ascii="SimSun" w:hAnsi="SimSun"/>
        </w:rPr>
        <w:t>计</w:t>
      </w:r>
      <w:r>
        <w:rPr>
          <w:rFonts w:hint="eastAsia" w:ascii="SimSun" w:hAnsi="SimSun"/>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SimSun" w:hAnsi="SimSun"/>
          <w:color w:val="000000"/>
        </w:rPr>
      </w:pPr>
      <w:r>
        <w:rPr>
          <w:rFonts w:hint="eastAsia" w:ascii="SimSun" w:hAnsi="SimSun"/>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spacing w:line="360" w:lineRule="atLeast"/>
        <w:ind w:right="26" w:rightChars="11" w:firstLine="480" w:firstLineChars="200"/>
        <w:rPr>
          <w:rFonts w:ascii="SimSun" w:hAnsi="SimSun"/>
        </w:rPr>
      </w:pPr>
      <w:r>
        <w:rPr>
          <w:rFonts w:hint="eastAsia" w:ascii="SimSun" w:hAnsi="SimSun"/>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commentRangeStart w:id="2"/>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commentRangeEnd w:id="2"/>
      <w:r>
        <w:commentReference w:id="2"/>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9"/>
        <w:spacing w:before="91" w:after="91"/>
      </w:pPr>
      <w:bookmarkStart w:id="23" w:name="_Ref474694445"/>
      <w:commentRangeStart w:id="3"/>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23"/>
      <w:r>
        <w:t xml:space="preserve"> </w:t>
      </w:r>
      <w:r>
        <w:rPr>
          <w:rFonts w:hint="eastAsia"/>
        </w:rPr>
        <w:t>指令集</w:t>
      </w:r>
      <w:commentRangeEnd w:id="3"/>
      <w:r>
        <w:rPr>
          <w:rStyle w:val="42"/>
          <w:rFonts w:ascii="Times New Roman" w:hAnsi="Times New Roman" w:eastAsia="SimSun" w:cs="Times New Roman"/>
        </w:rPr>
        <w:commentReference w:id="3"/>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SimSun" w:hAnsi="SimSun" w:cs="SimSun"/>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PrEx>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rPr>
                <w:sz w:val="21"/>
              </w:rPr>
            </w:pPr>
            <w:r>
              <w:rPr>
                <w:rFonts w:hint="eastAsia"/>
                <w:sz w:val="21"/>
              </w:rPr>
              <w:t>中断相关，可简化，选做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rPr>
                <w:sz w:val="21"/>
              </w:rPr>
            </w:pPr>
            <w:r>
              <w:rPr>
                <w:rFonts w:hint="eastAsia"/>
                <w:sz w:val="21"/>
              </w:rPr>
              <w:t>异常返回，选做</w:t>
            </w: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bookmarkStart w:id="460" w:name="_GoBack" w:colFirst="1" w:colLast="2"/>
            <w:r>
              <w:rPr>
                <w:rFonts w:hint="eastAsia"/>
                <w:sz w:val="21"/>
              </w:rPr>
              <w:t>2</w:t>
            </w:r>
            <w:r>
              <w:rPr>
                <w:sz w:val="21"/>
              </w:rPr>
              <w:t>8</w:t>
            </w:r>
          </w:p>
        </w:tc>
        <w:tc>
          <w:tcPr>
            <w:tcW w:w="2693" w:type="dxa"/>
            <w:shd w:val="clear" w:color="000000" w:fill="FFFFFF"/>
          </w:tcPr>
          <w:p>
            <w:pPr>
              <w:jc w:val="center"/>
              <w:rPr>
                <w:sz w:val="21"/>
              </w:rPr>
            </w:pPr>
            <w:r>
              <w:rPr>
                <w:rFonts w:hint="default"/>
                <w:sz w:val="21"/>
              </w:rPr>
              <w:t>SRLV</w:t>
            </w:r>
          </w:p>
        </w:tc>
        <w:tc>
          <w:tcPr>
            <w:tcW w:w="2694" w:type="dxa"/>
            <w:shd w:val="clear" w:color="000000" w:fill="FFFFFF"/>
          </w:tcPr>
          <w:p>
            <w:pPr>
              <w:jc w:val="center"/>
              <w:rPr>
                <w:sz w:val="21"/>
              </w:rPr>
            </w:pPr>
            <w:r>
              <w:rPr>
                <w:rFonts w:hint="eastAsia"/>
                <w:sz w:val="21"/>
              </w:rPr>
              <w:t>逻辑可变右移</w:t>
            </w:r>
          </w:p>
        </w:tc>
        <w:tc>
          <w:tcPr>
            <w:tcW w:w="2694" w:type="dxa"/>
            <w:shd w:val="clear" w:color="000000" w:fill="FFFFFF"/>
          </w:tcPr>
          <w:p>
            <w:pPr>
              <w:ind w:firstLine="105" w:firstLineChars="50"/>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sz w:val="21"/>
              </w:rPr>
            </w:pPr>
            <w:r>
              <w:rPr>
                <w:rFonts w:hint="default"/>
                <w:sz w:val="21"/>
              </w:rPr>
              <w:t>XORI</w:t>
            </w:r>
          </w:p>
        </w:tc>
        <w:tc>
          <w:tcPr>
            <w:tcW w:w="2694" w:type="dxa"/>
            <w:shd w:val="clear" w:color="000000" w:fill="FFFFFF"/>
          </w:tcPr>
          <w:p>
            <w:pPr>
              <w:jc w:val="center"/>
              <w:rPr>
                <w:sz w:val="21"/>
              </w:rPr>
            </w:pPr>
            <w:r>
              <w:rPr>
                <w:sz w:val="21"/>
              </w:rPr>
              <w:t>立即数</w:t>
            </w:r>
            <w:r>
              <w:rPr>
                <w:rFonts w:hint="eastAsia"/>
                <w:sz w:val="21"/>
              </w:rPr>
              <w:t>异或</w:t>
            </w:r>
          </w:p>
        </w:tc>
        <w:tc>
          <w:tcPr>
            <w:tcW w:w="2694" w:type="dxa"/>
            <w:shd w:val="clear" w:color="000000" w:fill="FFFFFF"/>
          </w:tcPr>
          <w:p>
            <w:pPr>
              <w:ind w:firstLine="105" w:firstLineChars="50"/>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sz w:val="21"/>
              </w:rPr>
            </w:pPr>
            <w:r>
              <w:rPr>
                <w:rFonts w:hint="default"/>
                <w:sz w:val="21"/>
              </w:rPr>
              <w:t>SH</w:t>
            </w:r>
          </w:p>
        </w:tc>
        <w:tc>
          <w:tcPr>
            <w:tcW w:w="2694" w:type="dxa"/>
            <w:shd w:val="clear" w:color="000000" w:fill="FFFFFF"/>
          </w:tcPr>
          <w:p>
            <w:pPr>
              <w:jc w:val="center"/>
              <w:rPr>
                <w:sz w:val="21"/>
              </w:rPr>
            </w:pPr>
            <w:r>
              <w:rPr>
                <w:sz w:val="21"/>
              </w:rPr>
              <w:t>半字存</w:t>
            </w:r>
          </w:p>
        </w:tc>
        <w:tc>
          <w:tcPr>
            <w:tcW w:w="2694" w:type="dxa"/>
            <w:shd w:val="clear" w:color="000000" w:fill="FFFFFF"/>
          </w:tcPr>
          <w:p>
            <w:pPr>
              <w:ind w:firstLine="105" w:firstLineChars="50"/>
              <w:rPr>
                <w:sz w:val="21"/>
              </w:rPr>
            </w:pPr>
          </w:p>
        </w:tc>
      </w:tr>
      <w:tr>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Ex>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sz w:val="21"/>
              </w:rPr>
            </w:pPr>
            <w:r>
              <w:rPr>
                <w:rFonts w:hint="default"/>
                <w:sz w:val="21"/>
              </w:rPr>
              <w:t>BLEZ</w:t>
            </w:r>
          </w:p>
        </w:tc>
        <w:tc>
          <w:tcPr>
            <w:tcW w:w="2694" w:type="dxa"/>
            <w:shd w:val="clear" w:color="000000" w:fill="FFFFFF"/>
          </w:tcPr>
          <w:p>
            <w:pPr>
              <w:jc w:val="center"/>
              <w:rPr>
                <w:sz w:val="21"/>
              </w:rPr>
            </w:pPr>
            <w:r>
              <w:rPr>
                <w:rFonts w:hint="eastAsia"/>
                <w:sz w:val="21"/>
              </w:rPr>
              <w:t>有符号比较</w:t>
            </w:r>
          </w:p>
        </w:tc>
        <w:tc>
          <w:tcPr>
            <w:tcW w:w="2694" w:type="dxa"/>
            <w:shd w:val="clear" w:color="000000" w:fill="FFFFFF"/>
          </w:tcPr>
          <w:p>
            <w:pPr>
              <w:ind w:firstLine="105" w:firstLineChars="50"/>
              <w:rPr>
                <w:sz w:val="21"/>
              </w:rPr>
            </w:pPr>
          </w:p>
        </w:tc>
      </w:tr>
      <w:bookmarkEnd w:id="460"/>
    </w:tbl>
    <w:p/>
    <w:p>
      <w:pPr>
        <w:widowControl/>
        <w:jc w:val="left"/>
        <w:sectPr>
          <w:headerReference r:id="rId8" w:type="default"/>
          <w:footerReference r:id="rId9"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4"/>
      <w:r>
        <w:rPr>
          <w:rFonts w:hint="eastAsia"/>
        </w:rPr>
        <w:t>方案设计</w:t>
      </w:r>
      <w:commentRangeEnd w:id="4"/>
      <w:r>
        <w:commentReference w:id="4"/>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SimSun" w:hAnsi="SimSun"/>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SimSun" w:hAnsi="SimSun"/>
          <w:color w:val="FF0000"/>
        </w:rPr>
      </w:pPr>
      <w:r>
        <w:rPr>
          <w:rFonts w:hint="eastAsia" w:ascii="SimSun" w:hAnsi="SimSun"/>
        </w:rPr>
        <w:t>总体结构图如</w:t>
      </w:r>
      <w:r>
        <w:rPr>
          <w:rFonts w:hint="eastAsia" w:ascii="SimSun" w:hAnsi="SimSun"/>
        </w:rPr>
        <w:fldChar w:fldCharType="begin"/>
      </w:r>
      <w:r>
        <w:rPr>
          <w:rFonts w:hint="eastAsia" w:ascii="SimSun" w:hAnsi="SimSun"/>
        </w:rPr>
        <w:instrText xml:space="preserve"> REF _Ref26160 \h </w:instrText>
      </w:r>
      <w:r>
        <w:rPr>
          <w:rFonts w:hint="eastAsia" w:ascii="SimSun" w:hAnsi="SimSun"/>
        </w:rPr>
        <w:fldChar w:fldCharType="separate"/>
      </w:r>
      <w:r>
        <w:t>图 2.1</w:t>
      </w:r>
      <w:r>
        <w:rPr>
          <w:rFonts w:hint="eastAsia" w:ascii="SimSun" w:hAnsi="SimSun"/>
        </w:rPr>
        <w:fldChar w:fldCharType="end"/>
      </w:r>
      <w:r>
        <w:rPr>
          <w:rFonts w:hint="eastAsia" w:ascii="SimSun" w:hAnsi="SimSun"/>
        </w:rPr>
        <w:t>所示。</w:t>
      </w:r>
      <w:r>
        <w:rPr>
          <w:rFonts w:hint="eastAsia" w:ascii="SimSun" w:hAnsi="SimSun"/>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2"/>
        </w:rPr>
        <w:commentReference w:id="5"/>
      </w:r>
    </w:p>
    <w:p>
      <w:pPr>
        <w:pStyle w:val="19"/>
        <w:spacing w:before="91" w:beforeLines="0" w:after="91" w:afterLines="0"/>
        <w:rPr>
          <w:szCs w:val="21"/>
        </w:rPr>
      </w:pPr>
      <w:bookmarkStart w:id="26" w:name="_Ref26160"/>
      <w:commentRangeStart w:id="6"/>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6"/>
      <w:r>
        <w:commentReference w:id="6"/>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SimSun" w:hAnsi="SimSun"/>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SimSun" w:hAnsi="SimSun"/>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70" w:hRule="atLeast"/>
          <w:tblHeader/>
          <w:jc w:val="center"/>
        </w:trPr>
        <w:tc>
          <w:tcPr>
            <w:tcW w:w="914"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指令</w:t>
            </w:r>
          </w:p>
        </w:tc>
        <w:tc>
          <w:tcPr>
            <w:tcW w:w="1498"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PC</w:t>
            </w:r>
          </w:p>
        </w:tc>
        <w:tc>
          <w:tcPr>
            <w:tcW w:w="46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IM</w:t>
            </w:r>
          </w:p>
        </w:tc>
        <w:tc>
          <w:tcPr>
            <w:tcW w:w="2293" w:type="dxa"/>
            <w:gridSpan w:val="4"/>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RF</w:t>
            </w:r>
          </w:p>
        </w:tc>
        <w:tc>
          <w:tcPr>
            <w:tcW w:w="1705" w:type="dxa"/>
            <w:gridSpan w:val="3"/>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ALU</w:t>
            </w:r>
          </w:p>
        </w:tc>
        <w:tc>
          <w:tcPr>
            <w:tcW w:w="1261" w:type="dxa"/>
            <w:gridSpan w:val="2"/>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DM</w:t>
            </w:r>
          </w:p>
        </w:tc>
        <w:tc>
          <w:tcPr>
            <w:tcW w:w="68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Tube</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tblHeader/>
          <w:jc w:val="center"/>
        </w:trPr>
        <w:tc>
          <w:tcPr>
            <w:tcW w:w="914" w:type="dxa"/>
            <w:vMerge w:val="continue"/>
            <w:shd w:val="clear" w:color="auto" w:fill="auto"/>
            <w:vAlign w:val="center"/>
          </w:tcPr>
          <w:p>
            <w:pPr>
              <w:widowControl/>
              <w:jc w:val="left"/>
              <w:rPr>
                <w:rFonts w:ascii="SimSun" w:hAnsi="SimSun" w:cs="SimSun"/>
                <w:color w:val="000000"/>
                <w:kern w:val="0"/>
                <w:sz w:val="21"/>
                <w:szCs w:val="21"/>
              </w:rPr>
            </w:pPr>
          </w:p>
        </w:tc>
        <w:tc>
          <w:tcPr>
            <w:tcW w:w="1498" w:type="dxa"/>
            <w:vMerge w:val="continue"/>
            <w:shd w:val="clear" w:color="auto" w:fill="auto"/>
            <w:vAlign w:val="center"/>
          </w:tcPr>
          <w:p>
            <w:pPr>
              <w:widowControl/>
              <w:jc w:val="left"/>
              <w:rPr>
                <w:rFonts w:ascii="SimSun" w:hAnsi="SimSun" w:cs="SimSun"/>
                <w:color w:val="000000"/>
                <w:kern w:val="0"/>
                <w:sz w:val="21"/>
                <w:szCs w:val="21"/>
              </w:rPr>
            </w:pPr>
          </w:p>
        </w:tc>
        <w:tc>
          <w:tcPr>
            <w:tcW w:w="460" w:type="dxa"/>
            <w:vMerge w:val="continue"/>
            <w:shd w:val="clear" w:color="auto" w:fill="auto"/>
            <w:vAlign w:val="center"/>
          </w:tcPr>
          <w:p>
            <w:pPr>
              <w:widowControl/>
              <w:jc w:val="left"/>
              <w:rPr>
                <w:rFonts w:ascii="SimSun" w:hAnsi="SimSun" w:cs="SimSun"/>
                <w:color w:val="000000"/>
                <w:kern w:val="0"/>
                <w:sz w:val="21"/>
                <w:szCs w:val="21"/>
              </w:rPr>
            </w:pP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R1#</w:t>
            </w: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R2#</w:t>
            </w:r>
          </w:p>
        </w:tc>
        <w:tc>
          <w:tcPr>
            <w:tcW w:w="525"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W#</w:t>
            </w:r>
          </w:p>
        </w:tc>
        <w:tc>
          <w:tcPr>
            <w:tcW w:w="622"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429"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w:t>
            </w:r>
          </w:p>
        </w:tc>
        <w:tc>
          <w:tcPr>
            <w:tcW w:w="816"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B</w:t>
            </w:r>
          </w:p>
        </w:tc>
        <w:tc>
          <w:tcPr>
            <w:tcW w:w="460"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OP</w:t>
            </w:r>
          </w:p>
        </w:tc>
        <w:tc>
          <w:tcPr>
            <w:tcW w:w="688"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Addr</w:t>
            </w: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686" w:type="dxa"/>
            <w:vMerge w:val="continue"/>
            <w:shd w:val="clear" w:color="auto" w:fill="auto"/>
            <w:vAlign w:val="center"/>
          </w:tcPr>
          <w:p>
            <w:pPr>
              <w:widowControl/>
              <w:jc w:val="left"/>
              <w:rPr>
                <w:rFonts w:ascii="SimSun" w:hAnsi="SimSun" w:cs="SimSun"/>
                <w:color w:val="000000"/>
                <w:kern w:val="0"/>
                <w:sz w:val="22"/>
                <w:szCs w:val="22"/>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300" w:hRule="atLeast"/>
          <w:jc w:val="center"/>
        </w:trPr>
        <w:tc>
          <w:tcPr>
            <w:tcW w:w="914" w:type="dxa"/>
            <w:shd w:val="clear" w:color="auto" w:fill="auto"/>
            <w:vAlign w:val="center"/>
          </w:tcPr>
          <w:p>
            <w:pPr>
              <w:widowControl/>
              <w:jc w:val="left"/>
              <w:rPr>
                <w:rFonts w:ascii="SimSun" w:hAnsi="SimSun" w:cs="SimSun"/>
                <w:color w:val="000000"/>
                <w:kern w:val="0"/>
                <w:sz w:val="18"/>
                <w:szCs w:val="18"/>
              </w:rPr>
            </w:pPr>
          </w:p>
        </w:tc>
        <w:tc>
          <w:tcPr>
            <w:tcW w:w="1498" w:type="dxa"/>
            <w:shd w:val="clear" w:color="auto" w:fill="auto"/>
            <w:vAlign w:val="center"/>
          </w:tcPr>
          <w:p>
            <w:pPr>
              <w:widowControl/>
              <w:jc w:val="left"/>
              <w:rPr>
                <w:rFonts w:ascii="SimSun" w:hAnsi="SimSun" w:cs="SimSun"/>
                <w:color w:val="000000"/>
                <w:kern w:val="0"/>
                <w:sz w:val="18"/>
                <w:szCs w:val="18"/>
              </w:rPr>
            </w:pPr>
          </w:p>
        </w:tc>
        <w:tc>
          <w:tcPr>
            <w:tcW w:w="460" w:type="dxa"/>
            <w:shd w:val="clear" w:color="auto" w:fill="auto"/>
            <w:vAlign w:val="center"/>
          </w:tcPr>
          <w:p>
            <w:pPr>
              <w:widowControl/>
              <w:jc w:val="left"/>
              <w:rPr>
                <w:rFonts w:ascii="SimSun" w:hAnsi="SimSun" w:cs="SimSun"/>
                <w:color w:val="000000"/>
                <w:kern w:val="0"/>
                <w:sz w:val="18"/>
                <w:szCs w:val="18"/>
              </w:rPr>
            </w:pPr>
          </w:p>
        </w:tc>
        <w:tc>
          <w:tcPr>
            <w:tcW w:w="573" w:type="dxa"/>
            <w:shd w:val="clear" w:color="auto" w:fill="auto"/>
            <w:vAlign w:val="center"/>
          </w:tcPr>
          <w:p>
            <w:pPr>
              <w:widowControl/>
              <w:jc w:val="left"/>
              <w:rPr>
                <w:rFonts w:ascii="SimSun" w:hAnsi="SimSun" w:cs="SimSun"/>
                <w:color w:val="000000"/>
                <w:kern w:val="0"/>
                <w:sz w:val="18"/>
                <w:szCs w:val="18"/>
              </w:rPr>
            </w:pPr>
          </w:p>
        </w:tc>
        <w:tc>
          <w:tcPr>
            <w:tcW w:w="573" w:type="dxa"/>
            <w:shd w:val="clear" w:color="auto" w:fill="auto"/>
            <w:vAlign w:val="center"/>
          </w:tcPr>
          <w:p>
            <w:pPr>
              <w:widowControl/>
              <w:jc w:val="left"/>
              <w:rPr>
                <w:rFonts w:ascii="SimSun" w:hAnsi="SimSun" w:cs="SimSun"/>
                <w:color w:val="000000"/>
                <w:kern w:val="0"/>
                <w:sz w:val="18"/>
                <w:szCs w:val="18"/>
              </w:rPr>
            </w:pPr>
          </w:p>
        </w:tc>
        <w:tc>
          <w:tcPr>
            <w:tcW w:w="525" w:type="dxa"/>
            <w:shd w:val="clear" w:color="auto" w:fill="auto"/>
            <w:vAlign w:val="center"/>
          </w:tcPr>
          <w:p>
            <w:pPr>
              <w:widowControl/>
              <w:jc w:val="left"/>
              <w:rPr>
                <w:rFonts w:ascii="SimSun" w:hAnsi="SimSun" w:cs="SimSun"/>
                <w:color w:val="000000"/>
                <w:kern w:val="0"/>
                <w:sz w:val="18"/>
                <w:szCs w:val="18"/>
              </w:rPr>
            </w:pPr>
          </w:p>
        </w:tc>
        <w:tc>
          <w:tcPr>
            <w:tcW w:w="622" w:type="dxa"/>
            <w:shd w:val="clear" w:color="auto" w:fill="auto"/>
            <w:vAlign w:val="center"/>
          </w:tcPr>
          <w:p>
            <w:pPr>
              <w:widowControl/>
              <w:jc w:val="left"/>
              <w:rPr>
                <w:rFonts w:ascii="SimSun" w:hAnsi="SimSun" w:cs="SimSun"/>
                <w:color w:val="000000"/>
                <w:kern w:val="0"/>
                <w:sz w:val="18"/>
                <w:szCs w:val="18"/>
              </w:rPr>
            </w:pPr>
          </w:p>
        </w:tc>
        <w:tc>
          <w:tcPr>
            <w:tcW w:w="429" w:type="dxa"/>
            <w:shd w:val="clear" w:color="auto" w:fill="auto"/>
            <w:vAlign w:val="center"/>
          </w:tcPr>
          <w:p>
            <w:pPr>
              <w:widowControl/>
              <w:jc w:val="left"/>
              <w:rPr>
                <w:rFonts w:ascii="SimSun" w:hAnsi="SimSun" w:cs="SimSun"/>
                <w:color w:val="000000"/>
                <w:kern w:val="0"/>
                <w:sz w:val="18"/>
                <w:szCs w:val="18"/>
              </w:rPr>
            </w:pPr>
          </w:p>
        </w:tc>
        <w:tc>
          <w:tcPr>
            <w:tcW w:w="816" w:type="dxa"/>
            <w:shd w:val="clear" w:color="auto" w:fill="auto"/>
            <w:vAlign w:val="center"/>
          </w:tcPr>
          <w:p>
            <w:pPr>
              <w:widowControl/>
              <w:jc w:val="left"/>
              <w:rPr>
                <w:rFonts w:ascii="SimSun" w:hAnsi="SimSun" w:cs="SimSun"/>
                <w:color w:val="000000"/>
                <w:kern w:val="0"/>
                <w:sz w:val="18"/>
                <w:szCs w:val="18"/>
              </w:rPr>
            </w:pPr>
          </w:p>
        </w:tc>
        <w:tc>
          <w:tcPr>
            <w:tcW w:w="460" w:type="dxa"/>
            <w:shd w:val="clear" w:color="auto" w:fill="auto"/>
            <w:vAlign w:val="center"/>
          </w:tcPr>
          <w:p>
            <w:pPr>
              <w:widowControl/>
              <w:jc w:val="right"/>
              <w:rPr>
                <w:rFonts w:ascii="SimSun" w:hAnsi="SimSun" w:cs="SimSun"/>
                <w:color w:val="000000"/>
                <w:kern w:val="0"/>
                <w:sz w:val="18"/>
                <w:szCs w:val="18"/>
              </w:rPr>
            </w:pPr>
          </w:p>
        </w:tc>
        <w:tc>
          <w:tcPr>
            <w:tcW w:w="688" w:type="dxa"/>
            <w:shd w:val="clear" w:color="auto" w:fill="auto"/>
            <w:vAlign w:val="center"/>
          </w:tcPr>
          <w:p>
            <w:pPr>
              <w:widowControl/>
              <w:jc w:val="left"/>
              <w:rPr>
                <w:rFonts w:ascii="SimSun" w:hAnsi="SimSun" w:cs="SimSun"/>
                <w:color w:val="000000"/>
                <w:kern w:val="0"/>
                <w:sz w:val="18"/>
                <w:szCs w:val="18"/>
              </w:rPr>
            </w:pPr>
          </w:p>
        </w:tc>
        <w:tc>
          <w:tcPr>
            <w:tcW w:w="573" w:type="dxa"/>
            <w:shd w:val="clear" w:color="auto" w:fill="auto"/>
            <w:vAlign w:val="center"/>
          </w:tcPr>
          <w:p>
            <w:pPr>
              <w:widowControl/>
              <w:jc w:val="left"/>
              <w:rPr>
                <w:rFonts w:ascii="SimSun" w:hAnsi="SimSun" w:cs="SimSun"/>
                <w:color w:val="000000"/>
                <w:kern w:val="0"/>
                <w:sz w:val="18"/>
                <w:szCs w:val="18"/>
              </w:rPr>
            </w:pPr>
          </w:p>
        </w:tc>
        <w:tc>
          <w:tcPr>
            <w:tcW w:w="686" w:type="dxa"/>
            <w:shd w:val="clear" w:color="auto" w:fill="auto"/>
            <w:vAlign w:val="center"/>
          </w:tcPr>
          <w:p>
            <w:pPr>
              <w:widowControl/>
              <w:jc w:val="left"/>
              <w:rPr>
                <w:rFonts w:ascii="SimSun" w:hAnsi="SimSun" w:cs="SimSun"/>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SimSun" w:hAnsi="SimSun"/>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90"/>
      </w:pPr>
      <w:bookmarkStart w:id="29" w:name="_Ref464754308"/>
      <w:bookmarkStart w:id="30" w:name="_Ref46494304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4</w:t>
      </w:r>
      <w:r>
        <w:fldChar w:fldCharType="end"/>
      </w:r>
      <w:bookmarkEnd w:id="29"/>
      <w:r>
        <w:rPr>
          <w:rFonts w:hint="eastAsia"/>
        </w:rPr>
        <w:t>主控制器控制信号框架</w:t>
      </w:r>
      <w:bookmarkEnd w:id="30"/>
    </w:p>
    <w:tbl>
      <w:tblPr>
        <w:tblStyle w:val="48"/>
        <w:tblW w:w="8817"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8"/>
        <w:gridCol w:w="417"/>
        <w:gridCol w:w="446"/>
        <w:gridCol w:w="446"/>
        <w:gridCol w:w="337"/>
        <w:gridCol w:w="555"/>
        <w:gridCol w:w="414"/>
        <w:gridCol w:w="776"/>
        <w:gridCol w:w="1106"/>
        <w:gridCol w:w="996"/>
        <w:gridCol w:w="555"/>
        <w:gridCol w:w="885"/>
        <w:gridCol w:w="996"/>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459" w:hRule="atLeast"/>
          <w:tblHeader/>
        </w:trPr>
        <w:tc>
          <w:tcPr>
            <w:tcW w:w="888"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指令</w:t>
            </w:r>
          </w:p>
        </w:tc>
        <w:tc>
          <w:tcPr>
            <w:tcW w:w="417"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w:t>
            </w:r>
          </w:p>
        </w:tc>
        <w:tc>
          <w:tcPr>
            <w:tcW w:w="44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RW</w:t>
            </w:r>
          </w:p>
        </w:tc>
        <w:tc>
          <w:tcPr>
            <w:tcW w:w="44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WE</w:t>
            </w:r>
          </w:p>
        </w:tc>
        <w:tc>
          <w:tcPr>
            <w:tcW w:w="337"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X</w:t>
            </w:r>
          </w:p>
        </w:tc>
        <w:tc>
          <w:tcPr>
            <w:tcW w:w="555"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EXT</w:t>
            </w:r>
          </w:p>
        </w:tc>
        <w:tc>
          <w:tcPr>
            <w:tcW w:w="414"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Y</w:t>
            </w:r>
          </w:p>
        </w:tc>
        <w:tc>
          <w:tcPr>
            <w:tcW w:w="77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ALUop</w:t>
            </w:r>
          </w:p>
        </w:tc>
        <w:tc>
          <w:tcPr>
            <w:tcW w:w="110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MemWrite</w:t>
            </w:r>
          </w:p>
        </w:tc>
        <w:tc>
          <w:tcPr>
            <w:tcW w:w="99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MemRead</w:t>
            </w:r>
          </w:p>
        </w:tc>
        <w:tc>
          <w:tcPr>
            <w:tcW w:w="555"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885"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Branch</w:t>
            </w:r>
          </w:p>
        </w:tc>
        <w:tc>
          <w:tcPr>
            <w:tcW w:w="99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SYSCALL</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459" w:hRule="atLeast"/>
          <w:tblHeader/>
        </w:trPr>
        <w:tc>
          <w:tcPr>
            <w:tcW w:w="888" w:type="dxa"/>
            <w:vMerge w:val="continue"/>
            <w:shd w:val="clear" w:color="auto" w:fill="auto"/>
            <w:vAlign w:val="center"/>
          </w:tcPr>
          <w:p>
            <w:pPr>
              <w:widowControl/>
              <w:jc w:val="left"/>
              <w:rPr>
                <w:rFonts w:ascii="SimSun" w:hAnsi="SimSun" w:cs="SimSun"/>
                <w:color w:val="000000"/>
                <w:kern w:val="0"/>
                <w:sz w:val="18"/>
                <w:szCs w:val="18"/>
              </w:rPr>
            </w:pPr>
          </w:p>
        </w:tc>
        <w:tc>
          <w:tcPr>
            <w:tcW w:w="417" w:type="dxa"/>
            <w:vMerge w:val="continue"/>
            <w:shd w:val="clear" w:color="auto" w:fill="auto"/>
            <w:vAlign w:val="center"/>
          </w:tcPr>
          <w:p>
            <w:pPr>
              <w:widowControl/>
              <w:jc w:val="left"/>
              <w:rPr>
                <w:rFonts w:ascii="SimSun" w:hAnsi="SimSun" w:cs="SimSun"/>
                <w:color w:val="000000"/>
                <w:kern w:val="0"/>
                <w:sz w:val="18"/>
                <w:szCs w:val="18"/>
              </w:rPr>
            </w:pPr>
          </w:p>
        </w:tc>
        <w:tc>
          <w:tcPr>
            <w:tcW w:w="446" w:type="dxa"/>
            <w:vMerge w:val="continue"/>
            <w:shd w:val="clear" w:color="auto" w:fill="auto"/>
            <w:vAlign w:val="center"/>
          </w:tcPr>
          <w:p>
            <w:pPr>
              <w:widowControl/>
              <w:jc w:val="left"/>
              <w:rPr>
                <w:rFonts w:ascii="SimSun" w:hAnsi="SimSun" w:cs="SimSun"/>
                <w:color w:val="000000"/>
                <w:kern w:val="0"/>
                <w:sz w:val="18"/>
                <w:szCs w:val="18"/>
              </w:rPr>
            </w:pPr>
          </w:p>
        </w:tc>
        <w:tc>
          <w:tcPr>
            <w:tcW w:w="446" w:type="dxa"/>
            <w:vMerge w:val="continue"/>
            <w:shd w:val="clear" w:color="auto" w:fill="auto"/>
            <w:vAlign w:val="center"/>
          </w:tcPr>
          <w:p>
            <w:pPr>
              <w:widowControl/>
              <w:jc w:val="left"/>
              <w:rPr>
                <w:rFonts w:ascii="SimSun" w:hAnsi="SimSun" w:cs="SimSun"/>
                <w:color w:val="000000"/>
                <w:kern w:val="0"/>
                <w:sz w:val="18"/>
                <w:szCs w:val="18"/>
              </w:rPr>
            </w:pPr>
          </w:p>
        </w:tc>
        <w:tc>
          <w:tcPr>
            <w:tcW w:w="337" w:type="dxa"/>
            <w:vMerge w:val="continue"/>
            <w:shd w:val="clear" w:color="auto" w:fill="auto"/>
            <w:vAlign w:val="center"/>
          </w:tcPr>
          <w:p>
            <w:pPr>
              <w:widowControl/>
              <w:jc w:val="left"/>
              <w:rPr>
                <w:rFonts w:ascii="SimSun" w:hAnsi="SimSun" w:cs="SimSun"/>
                <w:color w:val="000000"/>
                <w:kern w:val="0"/>
                <w:sz w:val="18"/>
                <w:szCs w:val="18"/>
              </w:rPr>
            </w:pPr>
          </w:p>
        </w:tc>
        <w:tc>
          <w:tcPr>
            <w:tcW w:w="555" w:type="dxa"/>
            <w:vMerge w:val="continue"/>
            <w:shd w:val="clear" w:color="auto" w:fill="auto"/>
            <w:vAlign w:val="center"/>
          </w:tcPr>
          <w:p>
            <w:pPr>
              <w:widowControl/>
              <w:jc w:val="left"/>
              <w:rPr>
                <w:rFonts w:ascii="SimSun" w:hAnsi="SimSun" w:cs="SimSun"/>
                <w:color w:val="000000"/>
                <w:kern w:val="0"/>
                <w:sz w:val="18"/>
                <w:szCs w:val="18"/>
              </w:rPr>
            </w:pPr>
          </w:p>
        </w:tc>
        <w:tc>
          <w:tcPr>
            <w:tcW w:w="414" w:type="dxa"/>
            <w:vMerge w:val="continue"/>
            <w:shd w:val="clear" w:color="auto" w:fill="auto"/>
            <w:vAlign w:val="center"/>
          </w:tcPr>
          <w:p>
            <w:pPr>
              <w:widowControl/>
              <w:jc w:val="left"/>
              <w:rPr>
                <w:rFonts w:ascii="SimSun" w:hAnsi="SimSun" w:cs="SimSun"/>
                <w:color w:val="000000"/>
                <w:kern w:val="0"/>
                <w:sz w:val="18"/>
                <w:szCs w:val="18"/>
              </w:rPr>
            </w:pPr>
          </w:p>
        </w:tc>
        <w:tc>
          <w:tcPr>
            <w:tcW w:w="776" w:type="dxa"/>
            <w:vMerge w:val="continue"/>
            <w:shd w:val="clear" w:color="auto" w:fill="auto"/>
            <w:vAlign w:val="center"/>
          </w:tcPr>
          <w:p>
            <w:pPr>
              <w:widowControl/>
              <w:jc w:val="left"/>
              <w:rPr>
                <w:rFonts w:ascii="SimSun" w:hAnsi="SimSun" w:cs="SimSun"/>
                <w:color w:val="000000"/>
                <w:kern w:val="0"/>
                <w:sz w:val="18"/>
                <w:szCs w:val="18"/>
              </w:rPr>
            </w:pPr>
          </w:p>
        </w:tc>
        <w:tc>
          <w:tcPr>
            <w:tcW w:w="1106" w:type="dxa"/>
            <w:vMerge w:val="continue"/>
            <w:shd w:val="clear" w:color="auto" w:fill="auto"/>
            <w:vAlign w:val="center"/>
          </w:tcPr>
          <w:p>
            <w:pPr>
              <w:widowControl/>
              <w:jc w:val="left"/>
              <w:rPr>
                <w:rFonts w:ascii="SimSun" w:hAnsi="SimSun" w:cs="SimSun"/>
                <w:color w:val="000000"/>
                <w:kern w:val="0"/>
                <w:sz w:val="18"/>
                <w:szCs w:val="18"/>
              </w:rPr>
            </w:pPr>
          </w:p>
        </w:tc>
        <w:tc>
          <w:tcPr>
            <w:tcW w:w="996" w:type="dxa"/>
            <w:vMerge w:val="continue"/>
            <w:shd w:val="clear" w:color="auto" w:fill="auto"/>
            <w:vAlign w:val="center"/>
          </w:tcPr>
          <w:p>
            <w:pPr>
              <w:widowControl/>
              <w:jc w:val="left"/>
              <w:rPr>
                <w:rFonts w:ascii="SimSun" w:hAnsi="SimSun" w:cs="SimSun"/>
                <w:color w:val="000000"/>
                <w:kern w:val="0"/>
                <w:sz w:val="18"/>
                <w:szCs w:val="18"/>
              </w:rPr>
            </w:pPr>
          </w:p>
        </w:tc>
        <w:tc>
          <w:tcPr>
            <w:tcW w:w="555" w:type="dxa"/>
            <w:vMerge w:val="continue"/>
            <w:shd w:val="clear" w:color="auto" w:fill="auto"/>
            <w:vAlign w:val="center"/>
          </w:tcPr>
          <w:p>
            <w:pPr>
              <w:widowControl/>
              <w:jc w:val="left"/>
              <w:rPr>
                <w:rFonts w:ascii="SimSun" w:hAnsi="SimSun" w:cs="SimSun"/>
                <w:color w:val="000000"/>
                <w:kern w:val="0"/>
                <w:sz w:val="18"/>
                <w:szCs w:val="18"/>
              </w:rPr>
            </w:pPr>
          </w:p>
        </w:tc>
        <w:tc>
          <w:tcPr>
            <w:tcW w:w="885" w:type="dxa"/>
            <w:vMerge w:val="continue"/>
            <w:shd w:val="clear" w:color="auto" w:fill="auto"/>
            <w:vAlign w:val="center"/>
          </w:tcPr>
          <w:p>
            <w:pPr>
              <w:widowControl/>
              <w:jc w:val="left"/>
              <w:rPr>
                <w:rFonts w:ascii="SimSun" w:hAnsi="SimSun" w:cs="SimSun"/>
                <w:color w:val="000000"/>
                <w:kern w:val="0"/>
                <w:sz w:val="18"/>
                <w:szCs w:val="18"/>
              </w:rPr>
            </w:pPr>
          </w:p>
        </w:tc>
        <w:tc>
          <w:tcPr>
            <w:tcW w:w="996" w:type="dxa"/>
            <w:vMerge w:val="continue"/>
            <w:shd w:val="clear" w:color="auto" w:fill="auto"/>
            <w:vAlign w:val="center"/>
          </w:tcPr>
          <w:p>
            <w:pPr>
              <w:widowControl/>
              <w:jc w:val="left"/>
              <w:rPr>
                <w:rFonts w:ascii="SimSun" w:hAnsi="SimSun" w:cs="SimSu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35" w:hRule="atLeast"/>
        </w:trPr>
        <w:tc>
          <w:tcPr>
            <w:tcW w:w="888" w:type="dxa"/>
            <w:shd w:val="clear" w:color="auto" w:fill="auto"/>
            <w:vAlign w:val="center"/>
          </w:tcPr>
          <w:p>
            <w:pPr>
              <w:widowControl/>
              <w:jc w:val="left"/>
              <w:rPr>
                <w:rFonts w:ascii="SimSun" w:hAnsi="SimSun" w:cs="SimSun"/>
                <w:color w:val="000000"/>
                <w:kern w:val="0"/>
                <w:sz w:val="18"/>
                <w:szCs w:val="18"/>
              </w:rPr>
            </w:pPr>
          </w:p>
        </w:tc>
        <w:tc>
          <w:tcPr>
            <w:tcW w:w="417" w:type="dxa"/>
            <w:shd w:val="clear" w:color="auto" w:fill="auto"/>
            <w:vAlign w:val="center"/>
          </w:tcPr>
          <w:p>
            <w:pPr>
              <w:widowControl/>
              <w:jc w:val="left"/>
              <w:rPr>
                <w:rFonts w:ascii="SimSun" w:hAnsi="SimSun" w:cs="SimSun"/>
                <w:color w:val="000000"/>
                <w:kern w:val="0"/>
                <w:sz w:val="18"/>
                <w:szCs w:val="18"/>
              </w:rPr>
            </w:pPr>
          </w:p>
        </w:tc>
        <w:tc>
          <w:tcPr>
            <w:tcW w:w="446" w:type="dxa"/>
            <w:shd w:val="clear" w:color="auto" w:fill="auto"/>
            <w:vAlign w:val="center"/>
          </w:tcPr>
          <w:p>
            <w:pPr>
              <w:widowControl/>
              <w:jc w:val="left"/>
              <w:rPr>
                <w:rFonts w:ascii="SimSun" w:hAnsi="SimSun" w:cs="SimSun"/>
                <w:color w:val="000000"/>
                <w:kern w:val="0"/>
                <w:sz w:val="18"/>
                <w:szCs w:val="18"/>
              </w:rPr>
            </w:pPr>
          </w:p>
        </w:tc>
        <w:tc>
          <w:tcPr>
            <w:tcW w:w="446" w:type="dxa"/>
            <w:shd w:val="clear" w:color="auto" w:fill="auto"/>
            <w:vAlign w:val="center"/>
          </w:tcPr>
          <w:p>
            <w:pPr>
              <w:widowControl/>
              <w:jc w:val="left"/>
              <w:rPr>
                <w:rFonts w:ascii="SimSun" w:hAnsi="SimSun" w:cs="SimSun"/>
                <w:color w:val="000000"/>
                <w:kern w:val="0"/>
                <w:sz w:val="18"/>
                <w:szCs w:val="18"/>
              </w:rPr>
            </w:pPr>
          </w:p>
        </w:tc>
        <w:tc>
          <w:tcPr>
            <w:tcW w:w="337" w:type="dxa"/>
            <w:shd w:val="clear" w:color="auto" w:fill="auto"/>
            <w:vAlign w:val="center"/>
          </w:tcPr>
          <w:p>
            <w:pPr>
              <w:widowControl/>
              <w:jc w:val="left"/>
              <w:rPr>
                <w:rFonts w:ascii="SimSun" w:hAnsi="SimSun" w:cs="SimSun"/>
                <w:color w:val="000000"/>
                <w:kern w:val="0"/>
                <w:sz w:val="18"/>
                <w:szCs w:val="18"/>
              </w:rPr>
            </w:pPr>
          </w:p>
        </w:tc>
        <w:tc>
          <w:tcPr>
            <w:tcW w:w="555" w:type="dxa"/>
            <w:shd w:val="clear" w:color="auto" w:fill="auto"/>
            <w:vAlign w:val="center"/>
          </w:tcPr>
          <w:p>
            <w:pPr>
              <w:widowControl/>
              <w:jc w:val="left"/>
              <w:rPr>
                <w:rFonts w:ascii="SimSun" w:hAnsi="SimSun" w:cs="SimSun"/>
                <w:color w:val="000000"/>
                <w:kern w:val="0"/>
                <w:sz w:val="18"/>
                <w:szCs w:val="18"/>
              </w:rPr>
            </w:pPr>
          </w:p>
        </w:tc>
        <w:tc>
          <w:tcPr>
            <w:tcW w:w="414" w:type="dxa"/>
            <w:shd w:val="clear" w:color="auto" w:fill="auto"/>
            <w:vAlign w:val="center"/>
          </w:tcPr>
          <w:p>
            <w:pPr>
              <w:widowControl/>
              <w:jc w:val="left"/>
              <w:rPr>
                <w:rFonts w:ascii="SimSun" w:hAnsi="SimSun" w:cs="SimSun"/>
                <w:color w:val="000000"/>
                <w:kern w:val="0"/>
                <w:sz w:val="18"/>
                <w:szCs w:val="18"/>
              </w:rPr>
            </w:pPr>
          </w:p>
        </w:tc>
        <w:tc>
          <w:tcPr>
            <w:tcW w:w="776" w:type="dxa"/>
            <w:shd w:val="clear" w:color="auto" w:fill="auto"/>
            <w:vAlign w:val="center"/>
          </w:tcPr>
          <w:p>
            <w:pPr>
              <w:widowControl/>
              <w:jc w:val="left"/>
              <w:rPr>
                <w:rFonts w:ascii="SimSun" w:hAnsi="SimSun" w:cs="SimSun"/>
                <w:color w:val="000000"/>
                <w:kern w:val="0"/>
                <w:sz w:val="18"/>
                <w:szCs w:val="18"/>
              </w:rPr>
            </w:pPr>
          </w:p>
        </w:tc>
        <w:tc>
          <w:tcPr>
            <w:tcW w:w="1106" w:type="dxa"/>
            <w:shd w:val="clear" w:color="auto" w:fill="auto"/>
            <w:vAlign w:val="center"/>
          </w:tcPr>
          <w:p>
            <w:pPr>
              <w:widowControl/>
              <w:jc w:val="left"/>
              <w:rPr>
                <w:rFonts w:ascii="SimSun" w:hAnsi="SimSun" w:cs="SimSun"/>
                <w:color w:val="000000"/>
                <w:kern w:val="0"/>
                <w:sz w:val="18"/>
                <w:szCs w:val="18"/>
              </w:rPr>
            </w:pPr>
          </w:p>
        </w:tc>
        <w:tc>
          <w:tcPr>
            <w:tcW w:w="996" w:type="dxa"/>
            <w:shd w:val="clear" w:color="auto" w:fill="auto"/>
            <w:vAlign w:val="center"/>
          </w:tcPr>
          <w:p>
            <w:pPr>
              <w:widowControl/>
              <w:jc w:val="left"/>
              <w:rPr>
                <w:rFonts w:ascii="SimSun" w:hAnsi="SimSun" w:cs="SimSun"/>
                <w:color w:val="000000"/>
                <w:kern w:val="0"/>
                <w:sz w:val="18"/>
                <w:szCs w:val="18"/>
              </w:rPr>
            </w:pPr>
          </w:p>
        </w:tc>
        <w:tc>
          <w:tcPr>
            <w:tcW w:w="555" w:type="dxa"/>
            <w:shd w:val="clear" w:color="auto" w:fill="auto"/>
            <w:vAlign w:val="center"/>
          </w:tcPr>
          <w:p>
            <w:pPr>
              <w:widowControl/>
              <w:jc w:val="left"/>
              <w:rPr>
                <w:rFonts w:ascii="SimSun" w:hAnsi="SimSun" w:cs="SimSun"/>
                <w:color w:val="000000"/>
                <w:kern w:val="0"/>
                <w:sz w:val="18"/>
                <w:szCs w:val="18"/>
              </w:rPr>
            </w:pPr>
          </w:p>
        </w:tc>
        <w:tc>
          <w:tcPr>
            <w:tcW w:w="885" w:type="dxa"/>
            <w:shd w:val="clear" w:color="auto" w:fill="auto"/>
            <w:vAlign w:val="center"/>
          </w:tcPr>
          <w:p>
            <w:pPr>
              <w:widowControl/>
              <w:jc w:val="left"/>
              <w:rPr>
                <w:rFonts w:ascii="SimSun" w:hAnsi="SimSun" w:cs="SimSun"/>
                <w:color w:val="000000"/>
                <w:kern w:val="0"/>
                <w:sz w:val="18"/>
                <w:szCs w:val="18"/>
              </w:rPr>
            </w:pPr>
          </w:p>
        </w:tc>
        <w:tc>
          <w:tcPr>
            <w:tcW w:w="996" w:type="dxa"/>
            <w:shd w:val="clear" w:color="auto" w:fill="auto"/>
            <w:vAlign w:val="center"/>
          </w:tcPr>
          <w:p>
            <w:pPr>
              <w:widowControl/>
              <w:jc w:val="left"/>
              <w:rPr>
                <w:rFonts w:ascii="SimSun" w:hAnsi="SimSun" w:cs="SimSun"/>
                <w:color w:val="000000"/>
                <w:kern w:val="0"/>
                <w:sz w:val="18"/>
                <w:szCs w:val="18"/>
              </w:rPr>
            </w:pPr>
          </w:p>
        </w:tc>
      </w:tr>
    </w:tbl>
    <w:p>
      <w:pPr>
        <w:pStyle w:val="3"/>
        <w:tabs>
          <w:tab w:val="left" w:pos="567"/>
          <w:tab w:val="clear" w:pos="720"/>
        </w:tabs>
        <w:ind w:left="818" w:right="240" w:hanging="818"/>
      </w:pPr>
      <w:bookmarkStart w:id="31" w:name="_Toc474706968"/>
      <w:bookmarkStart w:id="32" w:name="_Toc464572702"/>
      <w:bookmarkStart w:id="33" w:name="_Toc465065722"/>
      <w:r>
        <w:rPr>
          <w:rFonts w:hint="eastAsia"/>
        </w:rPr>
        <w:t>中断机制设计</w:t>
      </w:r>
      <w:bookmarkEnd w:id="31"/>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SimSun" w:hAnsi="SimSun"/>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SimSun" w:hAnsi="SimSun"/>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4" w:name="_Toc474706969"/>
      <w:r>
        <w:rPr>
          <w:rFonts w:hint="eastAsia"/>
        </w:rPr>
        <w:t>流水CPU设计</w:t>
      </w:r>
      <w:bookmarkEnd w:id="32"/>
      <w:bookmarkEnd w:id="33"/>
      <w:bookmarkEnd w:id="34"/>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5" w:name="_Toc474706970"/>
      <w:r>
        <w:rPr>
          <w:rFonts w:hint="eastAsia"/>
        </w:rPr>
        <w:t>气泡</w:t>
      </w:r>
      <w:r>
        <w:t>式</w:t>
      </w:r>
      <w:r>
        <w:rPr>
          <w:rFonts w:hint="eastAsia"/>
        </w:rPr>
        <w:t>流水线设计</w:t>
      </w:r>
      <w:bookmarkEnd w:id="35"/>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6" w:name="_Toc474706971"/>
      <w:r>
        <w:rPr>
          <w:rFonts w:hint="eastAsia"/>
        </w:rPr>
        <w:t>数据转发流水线设计</w:t>
      </w:r>
      <w:bookmarkEnd w:id="36"/>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SimSun" w:hAnsi="SimSun"/>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7" w:name="_Toc474706972"/>
      <w:r>
        <w:rPr>
          <w:rFonts w:hint="eastAsia"/>
        </w:rPr>
        <w:t>动态分支预测机制（</w:t>
      </w:r>
      <w:r>
        <w:rPr>
          <w:rFonts w:hint="eastAsia"/>
          <w:color w:val="FF0000"/>
        </w:rPr>
        <w:t>未完成部分可不写，直接删除</w:t>
      </w:r>
      <w:r>
        <w:rPr>
          <w:rFonts w:hint="eastAsia"/>
        </w:rPr>
        <w:t>）</w:t>
      </w:r>
      <w:bookmarkEnd w:id="37"/>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commentRangeStart w:id="7"/>
      <w:bookmarkStart w:id="38" w:name="_Toc474706973"/>
      <w:r>
        <w:rPr>
          <w:rFonts w:hint="eastAsia"/>
        </w:rPr>
        <w:t>详细设计与实现</w:t>
      </w:r>
      <w:commentRangeEnd w:id="7"/>
      <w:r>
        <w:rPr>
          <w:rStyle w:val="42"/>
          <w:rFonts w:ascii="Times New Roman" w:hAnsi="Times New Roman" w:eastAsia="SimSun"/>
        </w:rPr>
        <w:commentReference w:id="7"/>
      </w:r>
      <w:bookmarkEnd w:id="38"/>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9" w:name="_Toc318364342"/>
      <w:bookmarkStart w:id="40" w:name="_Toc474706974"/>
      <w:r>
        <w:rPr>
          <w:rFonts w:hint="eastAsia"/>
        </w:rPr>
        <w:t>单周期CPU</w:t>
      </w:r>
      <w:bookmarkEnd w:id="39"/>
      <w:r>
        <w:rPr>
          <w:rFonts w:hint="eastAsia"/>
        </w:rPr>
        <w:t xml:space="preserve"> 实现</w:t>
      </w:r>
      <w:bookmarkEnd w:id="40"/>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SimSun" w:hAnsi="SimSun"/>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41"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1"/>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8"/>
      <w:r>
        <w:rPr>
          <w:rFonts w:hint="eastAsia"/>
        </w:rPr>
        <w:t>og代码如下：</w:t>
      </w:r>
      <w:commentRangeEnd w:id="8"/>
      <w:r>
        <w:rPr>
          <w:rStyle w:val="42"/>
        </w:rPr>
        <w:commentReference w:id="8"/>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2"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2"/>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9"/>
        <w:spacing w:before="91" w:after="91"/>
      </w:pPr>
      <w:bookmarkStart w:id="43"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3"/>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70" w:hRule="atLeast"/>
          <w:tblHeader/>
          <w:jc w:val="center"/>
        </w:trPr>
        <w:tc>
          <w:tcPr>
            <w:tcW w:w="914"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指令</w:t>
            </w:r>
          </w:p>
        </w:tc>
        <w:tc>
          <w:tcPr>
            <w:tcW w:w="1498"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PC</w:t>
            </w:r>
          </w:p>
        </w:tc>
        <w:tc>
          <w:tcPr>
            <w:tcW w:w="46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IM</w:t>
            </w:r>
          </w:p>
        </w:tc>
        <w:tc>
          <w:tcPr>
            <w:tcW w:w="2293" w:type="dxa"/>
            <w:gridSpan w:val="4"/>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RF</w:t>
            </w:r>
          </w:p>
        </w:tc>
        <w:tc>
          <w:tcPr>
            <w:tcW w:w="1705" w:type="dxa"/>
            <w:gridSpan w:val="3"/>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ALU</w:t>
            </w:r>
          </w:p>
        </w:tc>
        <w:tc>
          <w:tcPr>
            <w:tcW w:w="1261" w:type="dxa"/>
            <w:gridSpan w:val="2"/>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DM</w:t>
            </w:r>
          </w:p>
        </w:tc>
        <w:tc>
          <w:tcPr>
            <w:tcW w:w="686"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Tube</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tblHeader/>
          <w:jc w:val="center"/>
        </w:trPr>
        <w:tc>
          <w:tcPr>
            <w:tcW w:w="914" w:type="dxa"/>
            <w:vMerge w:val="continue"/>
            <w:shd w:val="clear" w:color="auto" w:fill="auto"/>
            <w:vAlign w:val="center"/>
          </w:tcPr>
          <w:p>
            <w:pPr>
              <w:widowControl/>
              <w:jc w:val="left"/>
              <w:rPr>
                <w:rFonts w:ascii="SimSun" w:hAnsi="SimSun" w:cs="SimSun"/>
                <w:color w:val="000000"/>
                <w:kern w:val="0"/>
                <w:sz w:val="21"/>
                <w:szCs w:val="21"/>
              </w:rPr>
            </w:pPr>
          </w:p>
        </w:tc>
        <w:tc>
          <w:tcPr>
            <w:tcW w:w="1498" w:type="dxa"/>
            <w:vMerge w:val="continue"/>
            <w:shd w:val="clear" w:color="auto" w:fill="auto"/>
            <w:vAlign w:val="center"/>
          </w:tcPr>
          <w:p>
            <w:pPr>
              <w:widowControl/>
              <w:jc w:val="left"/>
              <w:rPr>
                <w:rFonts w:ascii="SimSun" w:hAnsi="SimSun" w:cs="SimSun"/>
                <w:color w:val="000000"/>
                <w:kern w:val="0"/>
                <w:sz w:val="21"/>
                <w:szCs w:val="21"/>
              </w:rPr>
            </w:pPr>
          </w:p>
        </w:tc>
        <w:tc>
          <w:tcPr>
            <w:tcW w:w="460" w:type="dxa"/>
            <w:vMerge w:val="continue"/>
            <w:shd w:val="clear" w:color="auto" w:fill="auto"/>
            <w:vAlign w:val="center"/>
          </w:tcPr>
          <w:p>
            <w:pPr>
              <w:widowControl/>
              <w:jc w:val="left"/>
              <w:rPr>
                <w:rFonts w:ascii="SimSun" w:hAnsi="SimSun" w:cs="SimSun"/>
                <w:color w:val="000000"/>
                <w:kern w:val="0"/>
                <w:sz w:val="21"/>
                <w:szCs w:val="21"/>
              </w:rPr>
            </w:pP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R1#</w:t>
            </w: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R2#</w:t>
            </w:r>
          </w:p>
        </w:tc>
        <w:tc>
          <w:tcPr>
            <w:tcW w:w="525"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W#</w:t>
            </w:r>
          </w:p>
        </w:tc>
        <w:tc>
          <w:tcPr>
            <w:tcW w:w="622"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429"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w:t>
            </w:r>
          </w:p>
        </w:tc>
        <w:tc>
          <w:tcPr>
            <w:tcW w:w="816"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B</w:t>
            </w:r>
          </w:p>
        </w:tc>
        <w:tc>
          <w:tcPr>
            <w:tcW w:w="460"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OP</w:t>
            </w:r>
          </w:p>
        </w:tc>
        <w:tc>
          <w:tcPr>
            <w:tcW w:w="688"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Addr</w:t>
            </w:r>
          </w:p>
        </w:tc>
        <w:tc>
          <w:tcPr>
            <w:tcW w:w="573" w:type="dxa"/>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686" w:type="dxa"/>
            <w:vMerge w:val="continue"/>
            <w:shd w:val="clear" w:color="auto" w:fill="auto"/>
            <w:vAlign w:val="center"/>
          </w:tcPr>
          <w:p>
            <w:pPr>
              <w:widowControl/>
              <w:jc w:val="left"/>
              <w:rPr>
                <w:rFonts w:ascii="SimSun" w:hAnsi="SimSun" w:cs="SimSun"/>
                <w:color w:val="000000"/>
                <w:kern w:val="0"/>
                <w:sz w:val="22"/>
                <w:szCs w:val="22"/>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300"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ADDI</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ADDIU</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ADDU</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5</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AND</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7</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ANDI</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7</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300"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SLL</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0</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31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SRA</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1</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SRL</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2</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SUB</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xml:space="preserve">PC+4 </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6</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OR</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8</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ORI</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立即数</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8</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5" w:hRule="atLeast"/>
          <w:jc w:val="center"/>
        </w:trPr>
        <w:tc>
          <w:tcPr>
            <w:tcW w:w="914"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NOR</w:t>
            </w:r>
          </w:p>
        </w:tc>
        <w:tc>
          <w:tcPr>
            <w:tcW w:w="149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PC+4</w:t>
            </w:r>
          </w:p>
        </w:tc>
        <w:tc>
          <w:tcPr>
            <w:tcW w:w="460"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PC</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rs</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rt</w:t>
            </w:r>
          </w:p>
        </w:tc>
        <w:tc>
          <w:tcPr>
            <w:tcW w:w="525"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rd</w:t>
            </w:r>
          </w:p>
        </w:tc>
        <w:tc>
          <w:tcPr>
            <w:tcW w:w="622"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alu</w:t>
            </w:r>
          </w:p>
        </w:tc>
        <w:tc>
          <w:tcPr>
            <w:tcW w:w="429"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r1</w:t>
            </w:r>
          </w:p>
        </w:tc>
        <w:tc>
          <w:tcPr>
            <w:tcW w:w="81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r2</w:t>
            </w:r>
          </w:p>
        </w:tc>
        <w:tc>
          <w:tcPr>
            <w:tcW w:w="460" w:type="dxa"/>
            <w:shd w:val="clear" w:color="auto" w:fill="auto"/>
            <w:vAlign w:val="center"/>
          </w:tcPr>
          <w:p>
            <w:pPr>
              <w:widowControl/>
              <w:jc w:val="right"/>
              <w:rPr>
                <w:rFonts w:ascii="SimSun" w:hAnsi="SimSun" w:cs="SimSun"/>
                <w:color w:val="000000"/>
                <w:kern w:val="0"/>
                <w:sz w:val="18"/>
                <w:szCs w:val="18"/>
              </w:rPr>
            </w:pPr>
            <w:r>
              <w:rPr>
                <w:rFonts w:hint="eastAsia" w:ascii="SimSun" w:hAnsi="SimSun" w:cs="SimSun"/>
                <w:color w:val="000000"/>
                <w:kern w:val="0"/>
                <w:sz w:val="18"/>
                <w:szCs w:val="18"/>
              </w:rPr>
              <w:t>10</w:t>
            </w:r>
          </w:p>
        </w:tc>
        <w:tc>
          <w:tcPr>
            <w:tcW w:w="688"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573"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c>
          <w:tcPr>
            <w:tcW w:w="686" w:type="dxa"/>
            <w:shd w:val="clear" w:color="auto" w:fill="auto"/>
            <w:vAlign w:val="center"/>
          </w:tcPr>
          <w:p>
            <w:pPr>
              <w:widowControl/>
              <w:jc w:val="left"/>
              <w:rPr>
                <w:rFonts w:ascii="SimSun" w:hAnsi="SimSun" w:cs="SimSun"/>
                <w:color w:val="000000"/>
                <w:kern w:val="0"/>
                <w:sz w:val="18"/>
                <w:szCs w:val="18"/>
              </w:rPr>
            </w:pPr>
            <w:r>
              <w:rPr>
                <w:rFonts w:hint="eastAsia" w:ascii="SimSun" w:hAnsi="SimSun" w:cs="SimSun"/>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4"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44"/>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5"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bookmarkEnd w:id="45"/>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6" w:name="_Ref464943121"/>
      <w:bookmarkStart w:id="47"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bookmarkEnd w:id="46"/>
      <w:r>
        <w:rPr>
          <w:rFonts w:hint="eastAsia"/>
        </w:rPr>
        <w:t>主控制器控制信号</w:t>
      </w:r>
      <w:bookmarkEnd w:id="47"/>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459" w:hRule="atLeast"/>
          <w:tblHeader/>
        </w:trPr>
        <w:tc>
          <w:tcPr>
            <w:tcW w:w="883"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指令</w:t>
            </w:r>
          </w:p>
        </w:tc>
        <w:tc>
          <w:tcPr>
            <w:tcW w:w="41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w:t>
            </w:r>
          </w:p>
        </w:tc>
        <w:tc>
          <w:tcPr>
            <w:tcW w:w="44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RW</w:t>
            </w:r>
          </w:p>
        </w:tc>
        <w:tc>
          <w:tcPr>
            <w:tcW w:w="44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WE</w:t>
            </w:r>
          </w:p>
        </w:tc>
        <w:tc>
          <w:tcPr>
            <w:tcW w:w="33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X</w:t>
            </w:r>
          </w:p>
        </w:tc>
        <w:tc>
          <w:tcPr>
            <w:tcW w:w="55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EXT</w:t>
            </w:r>
          </w:p>
        </w:tc>
        <w:tc>
          <w:tcPr>
            <w:tcW w:w="41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Y</w:t>
            </w:r>
          </w:p>
        </w:tc>
        <w:tc>
          <w:tcPr>
            <w:tcW w:w="77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ALUop</w:t>
            </w:r>
          </w:p>
        </w:tc>
        <w:tc>
          <w:tcPr>
            <w:tcW w:w="110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MemWrite</w:t>
            </w:r>
          </w:p>
        </w:tc>
        <w:tc>
          <w:tcPr>
            <w:tcW w:w="992"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MemRead</w:t>
            </w:r>
          </w:p>
        </w:tc>
        <w:tc>
          <w:tcPr>
            <w:tcW w:w="55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Din</w:t>
            </w:r>
          </w:p>
        </w:tc>
        <w:tc>
          <w:tcPr>
            <w:tcW w:w="880"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Branch</w:t>
            </w:r>
          </w:p>
        </w:tc>
        <w:tc>
          <w:tcPr>
            <w:tcW w:w="951" w:type="dxa"/>
            <w:vMerge w:val="restart"/>
            <w:shd w:val="clear" w:color="auto" w:fill="auto"/>
            <w:vAlign w:val="center"/>
          </w:tcPr>
          <w:p>
            <w:pPr>
              <w:widowControl/>
              <w:jc w:val="center"/>
              <w:rPr>
                <w:rFonts w:ascii="SimSun" w:hAnsi="SimSun" w:cs="SimSun"/>
                <w:color w:val="000000"/>
                <w:kern w:val="0"/>
                <w:sz w:val="21"/>
                <w:szCs w:val="21"/>
              </w:rPr>
            </w:pPr>
            <w:r>
              <w:rPr>
                <w:rFonts w:hint="eastAsia" w:ascii="SimSun" w:hAnsi="SimSun" w:cs="SimSun"/>
                <w:color w:val="000000"/>
                <w:kern w:val="0"/>
                <w:sz w:val="21"/>
                <w:szCs w:val="21"/>
              </w:rPr>
              <w:t>SYSCALL</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459" w:hRule="atLeast"/>
          <w:tblHeader/>
        </w:trPr>
        <w:tc>
          <w:tcPr>
            <w:tcW w:w="883" w:type="dxa"/>
            <w:vMerge w:val="continue"/>
            <w:shd w:val="clear" w:color="auto" w:fill="auto"/>
            <w:vAlign w:val="center"/>
          </w:tcPr>
          <w:p>
            <w:pPr>
              <w:widowControl/>
              <w:jc w:val="left"/>
              <w:rPr>
                <w:rFonts w:ascii="SimSun" w:hAnsi="SimSun" w:cs="SimSun"/>
                <w:color w:val="000000"/>
                <w:kern w:val="0"/>
                <w:sz w:val="18"/>
                <w:szCs w:val="18"/>
              </w:rPr>
            </w:pPr>
          </w:p>
        </w:tc>
        <w:tc>
          <w:tcPr>
            <w:tcW w:w="410" w:type="dxa"/>
            <w:vMerge w:val="continue"/>
            <w:shd w:val="clear" w:color="auto" w:fill="auto"/>
            <w:vAlign w:val="center"/>
          </w:tcPr>
          <w:p>
            <w:pPr>
              <w:widowControl/>
              <w:jc w:val="left"/>
              <w:rPr>
                <w:rFonts w:ascii="SimSun" w:hAnsi="SimSun" w:cs="SimSun"/>
                <w:color w:val="000000"/>
                <w:kern w:val="0"/>
                <w:sz w:val="18"/>
                <w:szCs w:val="18"/>
              </w:rPr>
            </w:pPr>
          </w:p>
        </w:tc>
        <w:tc>
          <w:tcPr>
            <w:tcW w:w="441" w:type="dxa"/>
            <w:vMerge w:val="continue"/>
            <w:shd w:val="clear" w:color="auto" w:fill="auto"/>
            <w:vAlign w:val="center"/>
          </w:tcPr>
          <w:p>
            <w:pPr>
              <w:widowControl/>
              <w:jc w:val="left"/>
              <w:rPr>
                <w:rFonts w:ascii="SimSun" w:hAnsi="SimSun" w:cs="SimSun"/>
                <w:color w:val="000000"/>
                <w:kern w:val="0"/>
                <w:sz w:val="18"/>
                <w:szCs w:val="18"/>
              </w:rPr>
            </w:pPr>
          </w:p>
        </w:tc>
        <w:tc>
          <w:tcPr>
            <w:tcW w:w="441" w:type="dxa"/>
            <w:vMerge w:val="continue"/>
            <w:shd w:val="clear" w:color="auto" w:fill="auto"/>
            <w:vAlign w:val="center"/>
          </w:tcPr>
          <w:p>
            <w:pPr>
              <w:widowControl/>
              <w:jc w:val="left"/>
              <w:rPr>
                <w:rFonts w:ascii="SimSun" w:hAnsi="SimSun" w:cs="SimSun"/>
                <w:color w:val="000000"/>
                <w:kern w:val="0"/>
                <w:sz w:val="18"/>
                <w:szCs w:val="18"/>
              </w:rPr>
            </w:pPr>
          </w:p>
        </w:tc>
        <w:tc>
          <w:tcPr>
            <w:tcW w:w="331" w:type="dxa"/>
            <w:vMerge w:val="continue"/>
            <w:shd w:val="clear" w:color="auto" w:fill="auto"/>
            <w:vAlign w:val="center"/>
          </w:tcPr>
          <w:p>
            <w:pPr>
              <w:widowControl/>
              <w:jc w:val="left"/>
              <w:rPr>
                <w:rFonts w:ascii="SimSun" w:hAnsi="SimSun" w:cs="SimSun"/>
                <w:color w:val="000000"/>
                <w:kern w:val="0"/>
                <w:sz w:val="18"/>
                <w:szCs w:val="18"/>
              </w:rPr>
            </w:pPr>
          </w:p>
        </w:tc>
        <w:tc>
          <w:tcPr>
            <w:tcW w:w="551" w:type="dxa"/>
            <w:vMerge w:val="continue"/>
            <w:shd w:val="clear" w:color="auto" w:fill="auto"/>
            <w:vAlign w:val="center"/>
          </w:tcPr>
          <w:p>
            <w:pPr>
              <w:widowControl/>
              <w:jc w:val="left"/>
              <w:rPr>
                <w:rFonts w:ascii="SimSun" w:hAnsi="SimSun" w:cs="SimSun"/>
                <w:color w:val="000000"/>
                <w:kern w:val="0"/>
                <w:sz w:val="18"/>
                <w:szCs w:val="18"/>
              </w:rPr>
            </w:pPr>
          </w:p>
        </w:tc>
        <w:tc>
          <w:tcPr>
            <w:tcW w:w="410" w:type="dxa"/>
            <w:vMerge w:val="continue"/>
            <w:shd w:val="clear" w:color="auto" w:fill="auto"/>
            <w:vAlign w:val="center"/>
          </w:tcPr>
          <w:p>
            <w:pPr>
              <w:widowControl/>
              <w:jc w:val="left"/>
              <w:rPr>
                <w:rFonts w:ascii="SimSun" w:hAnsi="SimSun" w:cs="SimSun"/>
                <w:color w:val="000000"/>
                <w:kern w:val="0"/>
                <w:sz w:val="18"/>
                <w:szCs w:val="18"/>
              </w:rPr>
            </w:pPr>
          </w:p>
        </w:tc>
        <w:tc>
          <w:tcPr>
            <w:tcW w:w="770" w:type="dxa"/>
            <w:vMerge w:val="continue"/>
            <w:shd w:val="clear" w:color="auto" w:fill="auto"/>
            <w:vAlign w:val="center"/>
          </w:tcPr>
          <w:p>
            <w:pPr>
              <w:widowControl/>
              <w:jc w:val="left"/>
              <w:rPr>
                <w:rFonts w:ascii="SimSun" w:hAnsi="SimSun" w:cs="SimSun"/>
                <w:color w:val="000000"/>
                <w:kern w:val="0"/>
                <w:sz w:val="18"/>
                <w:szCs w:val="18"/>
              </w:rPr>
            </w:pPr>
          </w:p>
        </w:tc>
        <w:tc>
          <w:tcPr>
            <w:tcW w:w="1100" w:type="dxa"/>
            <w:vMerge w:val="continue"/>
            <w:shd w:val="clear" w:color="auto" w:fill="auto"/>
            <w:vAlign w:val="center"/>
          </w:tcPr>
          <w:p>
            <w:pPr>
              <w:widowControl/>
              <w:jc w:val="left"/>
              <w:rPr>
                <w:rFonts w:ascii="SimSun" w:hAnsi="SimSun" w:cs="SimSun"/>
                <w:color w:val="000000"/>
                <w:kern w:val="0"/>
                <w:sz w:val="18"/>
                <w:szCs w:val="18"/>
              </w:rPr>
            </w:pPr>
          </w:p>
        </w:tc>
        <w:tc>
          <w:tcPr>
            <w:tcW w:w="992" w:type="dxa"/>
            <w:vMerge w:val="continue"/>
            <w:shd w:val="clear" w:color="auto" w:fill="auto"/>
            <w:vAlign w:val="center"/>
          </w:tcPr>
          <w:p>
            <w:pPr>
              <w:widowControl/>
              <w:jc w:val="left"/>
              <w:rPr>
                <w:rFonts w:ascii="SimSun" w:hAnsi="SimSun" w:cs="SimSun"/>
                <w:color w:val="000000"/>
                <w:kern w:val="0"/>
                <w:sz w:val="18"/>
                <w:szCs w:val="18"/>
              </w:rPr>
            </w:pPr>
          </w:p>
        </w:tc>
        <w:tc>
          <w:tcPr>
            <w:tcW w:w="551" w:type="dxa"/>
            <w:vMerge w:val="continue"/>
            <w:shd w:val="clear" w:color="auto" w:fill="auto"/>
            <w:vAlign w:val="center"/>
          </w:tcPr>
          <w:p>
            <w:pPr>
              <w:widowControl/>
              <w:jc w:val="left"/>
              <w:rPr>
                <w:rFonts w:ascii="SimSun" w:hAnsi="SimSun" w:cs="SimSun"/>
                <w:color w:val="000000"/>
                <w:kern w:val="0"/>
                <w:sz w:val="18"/>
                <w:szCs w:val="18"/>
              </w:rPr>
            </w:pPr>
          </w:p>
        </w:tc>
        <w:tc>
          <w:tcPr>
            <w:tcW w:w="880" w:type="dxa"/>
            <w:vMerge w:val="continue"/>
            <w:shd w:val="clear" w:color="auto" w:fill="auto"/>
            <w:vAlign w:val="center"/>
          </w:tcPr>
          <w:p>
            <w:pPr>
              <w:widowControl/>
              <w:jc w:val="left"/>
              <w:rPr>
                <w:rFonts w:ascii="SimSun" w:hAnsi="SimSun" w:cs="SimSun"/>
                <w:color w:val="000000"/>
                <w:kern w:val="0"/>
                <w:sz w:val="18"/>
                <w:szCs w:val="18"/>
              </w:rPr>
            </w:pPr>
          </w:p>
        </w:tc>
        <w:tc>
          <w:tcPr>
            <w:tcW w:w="951" w:type="dxa"/>
            <w:vMerge w:val="continue"/>
            <w:shd w:val="clear" w:color="auto" w:fill="auto"/>
            <w:vAlign w:val="center"/>
          </w:tcPr>
          <w:p>
            <w:pPr>
              <w:widowControl/>
              <w:jc w:val="left"/>
              <w:rPr>
                <w:rFonts w:ascii="SimSun" w:hAnsi="SimSun" w:cs="SimSun"/>
                <w:color w:val="000000"/>
                <w:kern w:val="0"/>
                <w:sz w:val="18"/>
                <w:szCs w:val="18"/>
              </w:rPr>
            </w:pP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35"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ADDI</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ADDIU</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ADDU</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0101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AND</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0111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ANDI</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0111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SLL</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SRA</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SRL</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0010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SUB</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0110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OR</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ORI</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NOR</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1010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LW</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SW</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BEQ</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BNE</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SLT</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1011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SLTI</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1011</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SLTU</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J</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JL</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01</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JR</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rHeight w:val="284" w:hRule="atLeast"/>
        </w:trPr>
        <w:tc>
          <w:tcPr>
            <w:tcW w:w="883"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SYSCALL</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44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33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41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11</w:t>
            </w:r>
          </w:p>
        </w:tc>
        <w:tc>
          <w:tcPr>
            <w:tcW w:w="77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0000</w:t>
            </w:r>
          </w:p>
        </w:tc>
        <w:tc>
          <w:tcPr>
            <w:tcW w:w="110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992"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w:t>
            </w:r>
          </w:p>
        </w:tc>
        <w:tc>
          <w:tcPr>
            <w:tcW w:w="5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880"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00</w:t>
            </w:r>
          </w:p>
        </w:tc>
        <w:tc>
          <w:tcPr>
            <w:tcW w:w="951" w:type="dxa"/>
            <w:shd w:val="clear" w:color="auto" w:fill="auto"/>
            <w:vAlign w:val="center"/>
          </w:tcPr>
          <w:p>
            <w:pPr>
              <w:widowControl/>
              <w:jc w:val="center"/>
              <w:rPr>
                <w:rFonts w:ascii="SimSun" w:hAnsi="SimSun" w:cs="SimSun"/>
                <w:color w:val="000000"/>
                <w:kern w:val="0"/>
                <w:sz w:val="18"/>
                <w:szCs w:val="18"/>
              </w:rPr>
            </w:pPr>
            <w:r>
              <w:rPr>
                <w:rFonts w:hint="eastAsia" w:ascii="SimSun" w:hAnsi="SimSun" w:cs="SimSun"/>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8"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bookmarkEnd w:id="48"/>
      <w:r>
        <w:rPr>
          <w:rFonts w:hint="eastAsia"/>
        </w:rPr>
        <w:t>主控制器原理图</w:t>
      </w:r>
    </w:p>
    <w:p>
      <w:pPr>
        <w:pStyle w:val="3"/>
        <w:tabs>
          <w:tab w:val="left" w:pos="567"/>
          <w:tab w:val="clear" w:pos="720"/>
        </w:tabs>
        <w:ind w:left="818" w:right="240" w:hanging="818"/>
      </w:pPr>
      <w:bookmarkStart w:id="49" w:name="_Toc474706975"/>
      <w:r>
        <w:rPr>
          <w:rFonts w:hint="eastAsia"/>
        </w:rPr>
        <w:t>中断机制实现</w:t>
      </w:r>
      <w:bookmarkEnd w:id="49"/>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6"/>
      <w:r>
        <w:rPr>
          <w:rFonts w:hint="eastAsia"/>
        </w:rPr>
        <w:t>流水CPU实现</w:t>
      </w:r>
      <w:bookmarkEnd w:id="50"/>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1" w:name="_Toc474706977"/>
      <w:r>
        <w:rPr>
          <w:rFonts w:hint="eastAsia"/>
        </w:rPr>
        <w:t>气泡</w:t>
      </w:r>
      <w:r>
        <w:t>式</w:t>
      </w:r>
      <w:r>
        <w:rPr>
          <w:rFonts w:hint="eastAsia"/>
        </w:rPr>
        <w:t>流水线实现</w:t>
      </w:r>
      <w:bookmarkEnd w:id="51"/>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2" w:name="_Toc474706978"/>
      <w:r>
        <w:rPr>
          <w:rFonts w:hint="eastAsia"/>
        </w:rPr>
        <w:t>数据转发流水线实现</w:t>
      </w:r>
      <w:bookmarkEnd w:id="52"/>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3" w:name="_Toc474706979"/>
      <w:r>
        <w:rPr>
          <w:rFonts w:hint="eastAsia"/>
        </w:rPr>
        <w:t>动态分支预测机制实现</w:t>
      </w:r>
      <w:bookmarkEnd w:id="53"/>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4" w:name="_Toc474706980"/>
      <w:r>
        <w:rPr>
          <w:rFonts w:hint="eastAsia"/>
        </w:rPr>
        <w:t>实验过程与调试</w:t>
      </w:r>
      <w:bookmarkEnd w:id="54"/>
      <w:bookmarkStart w:id="55" w:name="_Toc266358974"/>
      <w:bookmarkStart w:id="56" w:name="_Toc230405694"/>
      <w:bookmarkStart w:id="57" w:name="_Toc230955688"/>
    </w:p>
    <w:bookmarkEnd w:id="55"/>
    <w:bookmarkEnd w:id="56"/>
    <w:bookmarkEnd w:id="57"/>
    <w:p>
      <w:pPr>
        <w:pStyle w:val="3"/>
        <w:tabs>
          <w:tab w:val="left" w:pos="567"/>
          <w:tab w:val="clear" w:pos="720"/>
        </w:tabs>
        <w:ind w:left="818" w:right="240" w:hanging="818"/>
      </w:pPr>
      <w:bookmarkStart w:id="58" w:name="_Toc474706981"/>
      <w:r>
        <w:rPr>
          <w:rFonts w:hint="eastAsia"/>
        </w:rPr>
        <w:t>测试用例和功能测试</w:t>
      </w:r>
      <w:bookmarkEnd w:id="58"/>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2"/>
      <w:bookmarkStart w:id="60" w:name="_Toc317947463"/>
      <w:r>
        <w:rPr>
          <w:rFonts w:hint="eastAsia"/>
        </w:rPr>
        <w:t>可自行安排章节</w:t>
      </w:r>
      <w:bookmarkEnd w:id="59"/>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1" w:name="_Toc474706983"/>
      <w:r>
        <w:rPr>
          <w:rFonts w:hint="eastAsia"/>
        </w:rPr>
        <w:t>性能分析</w:t>
      </w:r>
      <w:bookmarkEnd w:id="61"/>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2" w:name="_Toc474706984"/>
      <w:r>
        <w:rPr>
          <w:rFonts w:hint="eastAsia"/>
        </w:rPr>
        <w:t>主要故障与调试</w:t>
      </w:r>
      <w:bookmarkEnd w:id="60"/>
      <w:bookmarkEnd w:id="62"/>
    </w:p>
    <w:p>
      <w:pPr>
        <w:pStyle w:val="5"/>
        <w:spacing w:before="229" w:beforeLines="0" w:after="229" w:afterLines="0"/>
      </w:pPr>
      <w:bookmarkStart w:id="63" w:name="_Toc230493996"/>
      <w:bookmarkEnd w:id="63"/>
      <w:bookmarkStart w:id="64" w:name="_Toc230494119"/>
      <w:bookmarkEnd w:id="64"/>
      <w:bookmarkStart w:id="65" w:name="_Toc230494242"/>
      <w:bookmarkEnd w:id="65"/>
      <w:bookmarkStart w:id="66" w:name="_Toc230494602"/>
      <w:bookmarkEnd w:id="66"/>
      <w:bookmarkStart w:id="67" w:name="_Toc230494816"/>
      <w:bookmarkEnd w:id="67"/>
      <w:bookmarkStart w:id="68" w:name="_Toc229383609"/>
      <w:bookmarkEnd w:id="68"/>
      <w:bookmarkStart w:id="69" w:name="_Toc229454100"/>
      <w:bookmarkEnd w:id="69"/>
      <w:bookmarkStart w:id="70" w:name="_Toc230331847"/>
      <w:bookmarkEnd w:id="70"/>
      <w:bookmarkStart w:id="71" w:name="_Toc229383626"/>
      <w:bookmarkEnd w:id="71"/>
      <w:bookmarkStart w:id="72" w:name="_Toc229454117"/>
      <w:bookmarkEnd w:id="72"/>
      <w:bookmarkStart w:id="73" w:name="_Toc230331864"/>
      <w:bookmarkEnd w:id="73"/>
      <w:bookmarkStart w:id="74" w:name="_Toc230405715"/>
      <w:bookmarkEnd w:id="74"/>
      <w:bookmarkStart w:id="75" w:name="_Toc230493710"/>
      <w:bookmarkEnd w:id="75"/>
      <w:bookmarkStart w:id="76" w:name="_Toc230494014"/>
      <w:bookmarkEnd w:id="76"/>
      <w:bookmarkStart w:id="77" w:name="_Toc230494137"/>
      <w:bookmarkEnd w:id="77"/>
      <w:bookmarkStart w:id="78" w:name="_Toc230494260"/>
      <w:bookmarkEnd w:id="78"/>
      <w:bookmarkStart w:id="79" w:name="_Toc230494140"/>
      <w:bookmarkEnd w:id="79"/>
      <w:bookmarkStart w:id="80" w:name="_Toc230494263"/>
      <w:bookmarkEnd w:id="80"/>
      <w:bookmarkStart w:id="81" w:name="_Toc230494623"/>
      <w:bookmarkEnd w:id="81"/>
      <w:bookmarkStart w:id="82" w:name="_Toc230494837"/>
      <w:bookmarkEnd w:id="82"/>
      <w:bookmarkStart w:id="83" w:name="_Toc229383630"/>
      <w:bookmarkEnd w:id="83"/>
      <w:bookmarkStart w:id="84" w:name="_Toc229454121"/>
      <w:bookmarkEnd w:id="84"/>
      <w:bookmarkStart w:id="85" w:name="_Toc230331868"/>
      <w:bookmarkEnd w:id="85"/>
      <w:bookmarkStart w:id="86" w:name="_Toc230405719"/>
      <w:bookmarkEnd w:id="86"/>
      <w:bookmarkStart w:id="87" w:name="_Toc230493714"/>
      <w:bookmarkEnd w:id="87"/>
      <w:bookmarkStart w:id="88" w:name="_Toc229383608"/>
      <w:bookmarkEnd w:id="88"/>
      <w:bookmarkStart w:id="89" w:name="_Toc229454099"/>
      <w:bookmarkEnd w:id="89"/>
      <w:bookmarkStart w:id="90" w:name="_Toc230331846"/>
      <w:bookmarkEnd w:id="90"/>
      <w:bookmarkStart w:id="91" w:name="_Toc230405697"/>
      <w:bookmarkEnd w:id="91"/>
      <w:bookmarkStart w:id="92" w:name="_Toc230493692"/>
      <w:bookmarkEnd w:id="92"/>
      <w:bookmarkStart w:id="93" w:name="_Toc230331881"/>
      <w:bookmarkEnd w:id="93"/>
      <w:bookmarkStart w:id="94" w:name="_Toc230405732"/>
      <w:bookmarkEnd w:id="94"/>
      <w:bookmarkStart w:id="95" w:name="_Toc230493727"/>
      <w:bookmarkEnd w:id="95"/>
      <w:bookmarkStart w:id="96" w:name="_Toc230494031"/>
      <w:bookmarkEnd w:id="96"/>
      <w:bookmarkStart w:id="97" w:name="_Toc230494154"/>
      <w:bookmarkEnd w:id="97"/>
      <w:bookmarkStart w:id="98" w:name="_Toc230494277"/>
      <w:bookmarkEnd w:id="98"/>
      <w:bookmarkStart w:id="99" w:name="_Toc230494637"/>
      <w:bookmarkEnd w:id="99"/>
      <w:bookmarkStart w:id="100" w:name="_Toc230494851"/>
      <w:bookmarkEnd w:id="100"/>
      <w:bookmarkStart w:id="101" w:name="_Toc229383644"/>
      <w:bookmarkEnd w:id="101"/>
      <w:bookmarkStart w:id="102" w:name="_Toc229454135"/>
      <w:bookmarkEnd w:id="102"/>
      <w:bookmarkStart w:id="103" w:name="_Toc229383629"/>
      <w:bookmarkEnd w:id="103"/>
      <w:bookmarkStart w:id="104" w:name="_Toc229454120"/>
      <w:bookmarkEnd w:id="104"/>
      <w:bookmarkStart w:id="105" w:name="_Toc230331867"/>
      <w:bookmarkEnd w:id="105"/>
      <w:bookmarkStart w:id="106" w:name="_Toc230405718"/>
      <w:bookmarkEnd w:id="106"/>
      <w:bookmarkStart w:id="107" w:name="_Toc230493713"/>
      <w:bookmarkEnd w:id="107"/>
      <w:bookmarkStart w:id="108" w:name="_Toc230494017"/>
      <w:bookmarkEnd w:id="108"/>
      <w:bookmarkStart w:id="109" w:name="_Toc229383620"/>
      <w:bookmarkEnd w:id="109"/>
      <w:bookmarkStart w:id="110" w:name="_Toc229454111"/>
      <w:bookmarkEnd w:id="110"/>
      <w:bookmarkStart w:id="111" w:name="_Toc230331858"/>
      <w:bookmarkEnd w:id="111"/>
      <w:bookmarkStart w:id="112" w:name="_Toc229454109"/>
      <w:bookmarkEnd w:id="112"/>
      <w:bookmarkStart w:id="113" w:name="_Toc230331856"/>
      <w:bookmarkEnd w:id="113"/>
      <w:bookmarkStart w:id="114" w:name="_Toc230405707"/>
      <w:bookmarkEnd w:id="114"/>
      <w:bookmarkStart w:id="115" w:name="_Toc230493702"/>
      <w:bookmarkEnd w:id="115"/>
      <w:bookmarkStart w:id="116" w:name="_Toc230494006"/>
      <w:bookmarkEnd w:id="116"/>
      <w:bookmarkStart w:id="117" w:name="_Toc230494129"/>
      <w:bookmarkEnd w:id="117"/>
      <w:bookmarkStart w:id="118" w:name="_Toc230494252"/>
      <w:bookmarkEnd w:id="118"/>
      <w:bookmarkStart w:id="119" w:name="_Toc229383638"/>
      <w:bookmarkEnd w:id="119"/>
      <w:bookmarkStart w:id="120" w:name="_Toc229454129"/>
      <w:bookmarkEnd w:id="120"/>
      <w:bookmarkStart w:id="121" w:name="_Toc230331876"/>
      <w:bookmarkEnd w:id="121"/>
      <w:bookmarkStart w:id="122" w:name="_Toc230405727"/>
      <w:bookmarkEnd w:id="122"/>
      <w:bookmarkStart w:id="123" w:name="_Toc230494151"/>
      <w:bookmarkEnd w:id="123"/>
      <w:bookmarkStart w:id="124" w:name="_Toc230494274"/>
      <w:bookmarkEnd w:id="124"/>
      <w:bookmarkStart w:id="125" w:name="_Toc230494634"/>
      <w:bookmarkEnd w:id="125"/>
      <w:bookmarkStart w:id="126" w:name="_Toc230494848"/>
      <w:bookmarkEnd w:id="126"/>
      <w:bookmarkStart w:id="127" w:name="_Toc230494612"/>
      <w:bookmarkEnd w:id="127"/>
      <w:bookmarkStart w:id="128" w:name="_Toc230494826"/>
      <w:bookmarkEnd w:id="128"/>
      <w:bookmarkStart w:id="129" w:name="_Toc229383619"/>
      <w:bookmarkEnd w:id="129"/>
      <w:bookmarkStart w:id="130" w:name="_Toc229454110"/>
      <w:bookmarkEnd w:id="130"/>
      <w:bookmarkStart w:id="131" w:name="_Toc230331857"/>
      <w:bookmarkEnd w:id="131"/>
      <w:bookmarkStart w:id="132" w:name="_Toc230405708"/>
      <w:bookmarkEnd w:id="132"/>
      <w:bookmarkStart w:id="133" w:name="_Toc230493703"/>
      <w:bookmarkEnd w:id="133"/>
      <w:bookmarkStart w:id="134" w:name="_Toc230494007"/>
      <w:bookmarkEnd w:id="134"/>
      <w:bookmarkStart w:id="135" w:name="_Toc230494130"/>
      <w:bookmarkEnd w:id="135"/>
      <w:bookmarkStart w:id="136" w:name="_Toc230494253"/>
      <w:bookmarkEnd w:id="136"/>
      <w:bookmarkStart w:id="137" w:name="_Toc230494613"/>
      <w:bookmarkEnd w:id="137"/>
      <w:bookmarkStart w:id="138" w:name="_Toc230494827"/>
      <w:bookmarkEnd w:id="138"/>
      <w:bookmarkStart w:id="139" w:name="_Toc229383614"/>
      <w:bookmarkEnd w:id="139"/>
      <w:bookmarkStart w:id="140" w:name="_Toc229454105"/>
      <w:bookmarkEnd w:id="140"/>
      <w:bookmarkStart w:id="141" w:name="_Toc230331852"/>
      <w:bookmarkEnd w:id="141"/>
      <w:bookmarkStart w:id="142" w:name="_Toc230494027"/>
      <w:bookmarkEnd w:id="142"/>
      <w:bookmarkStart w:id="143" w:name="_Toc230494150"/>
      <w:bookmarkEnd w:id="143"/>
      <w:bookmarkStart w:id="144" w:name="_Toc230494273"/>
      <w:bookmarkEnd w:id="144"/>
      <w:bookmarkStart w:id="145" w:name="_Toc230494633"/>
      <w:bookmarkEnd w:id="145"/>
      <w:bookmarkStart w:id="146" w:name="_Toc230494847"/>
      <w:bookmarkEnd w:id="146"/>
      <w:bookmarkStart w:id="147" w:name="_Toc229383640"/>
      <w:bookmarkEnd w:id="147"/>
      <w:bookmarkStart w:id="148" w:name="_Toc229454131"/>
      <w:bookmarkEnd w:id="148"/>
      <w:bookmarkStart w:id="149" w:name="_Toc230331878"/>
      <w:bookmarkEnd w:id="149"/>
      <w:bookmarkStart w:id="150" w:name="_Toc230405729"/>
      <w:bookmarkEnd w:id="150"/>
      <w:bookmarkStart w:id="151" w:name="_Toc230493724"/>
      <w:bookmarkEnd w:id="151"/>
      <w:bookmarkStart w:id="152" w:name="_Toc230494028"/>
      <w:bookmarkEnd w:id="152"/>
      <w:bookmarkStart w:id="153" w:name="_Toc229454124"/>
      <w:bookmarkEnd w:id="153"/>
      <w:bookmarkStart w:id="154" w:name="_Toc230331871"/>
      <w:bookmarkEnd w:id="154"/>
      <w:bookmarkStart w:id="155" w:name="_Toc230405722"/>
      <w:bookmarkEnd w:id="155"/>
      <w:bookmarkStart w:id="156" w:name="_Toc230493717"/>
      <w:bookmarkEnd w:id="156"/>
      <w:bookmarkStart w:id="157" w:name="_Toc230494606"/>
      <w:bookmarkEnd w:id="157"/>
      <w:bookmarkStart w:id="158" w:name="_Toc230494820"/>
      <w:bookmarkEnd w:id="158"/>
      <w:bookmarkStart w:id="159" w:name="_Toc229383613"/>
      <w:bookmarkEnd w:id="159"/>
      <w:bookmarkStart w:id="160" w:name="_Toc229454104"/>
      <w:bookmarkEnd w:id="160"/>
      <w:bookmarkStart w:id="161" w:name="_Toc230331851"/>
      <w:bookmarkEnd w:id="161"/>
      <w:bookmarkStart w:id="162" w:name="_Toc230405702"/>
      <w:bookmarkEnd w:id="162"/>
      <w:bookmarkStart w:id="163" w:name="_Toc230493697"/>
      <w:bookmarkEnd w:id="163"/>
      <w:bookmarkStart w:id="164" w:name="_Toc230494001"/>
      <w:bookmarkEnd w:id="164"/>
      <w:bookmarkStart w:id="165" w:name="_Toc230494124"/>
      <w:bookmarkEnd w:id="165"/>
      <w:bookmarkStart w:id="166" w:name="_Toc230494247"/>
      <w:bookmarkEnd w:id="166"/>
      <w:bookmarkStart w:id="167" w:name="_Toc230494607"/>
      <w:bookmarkEnd w:id="167"/>
      <w:bookmarkStart w:id="168" w:name="_Toc230494821"/>
      <w:bookmarkEnd w:id="168"/>
      <w:bookmarkStart w:id="169" w:name="_Toc230494265"/>
      <w:bookmarkEnd w:id="169"/>
      <w:bookmarkStart w:id="170" w:name="_Toc230494625"/>
      <w:bookmarkEnd w:id="170"/>
      <w:bookmarkStart w:id="171" w:name="_Toc230494839"/>
      <w:bookmarkEnd w:id="171"/>
      <w:bookmarkStart w:id="172" w:name="_Toc229383632"/>
      <w:bookmarkEnd w:id="172"/>
      <w:bookmarkStart w:id="173" w:name="_Toc229454123"/>
      <w:bookmarkEnd w:id="173"/>
      <w:bookmarkStart w:id="174" w:name="_Toc230331870"/>
      <w:bookmarkEnd w:id="174"/>
      <w:bookmarkStart w:id="175" w:name="_Toc230405721"/>
      <w:bookmarkEnd w:id="175"/>
      <w:bookmarkStart w:id="176" w:name="_Toc230493716"/>
      <w:bookmarkEnd w:id="176"/>
      <w:bookmarkStart w:id="177" w:name="_Toc230494020"/>
      <w:bookmarkEnd w:id="177"/>
      <w:bookmarkStart w:id="178" w:name="_Toc230494143"/>
      <w:bookmarkEnd w:id="178"/>
      <w:bookmarkStart w:id="179" w:name="_Toc230494266"/>
      <w:bookmarkEnd w:id="179"/>
      <w:bookmarkStart w:id="180" w:name="_Toc230494626"/>
      <w:bookmarkEnd w:id="180"/>
      <w:bookmarkStart w:id="181" w:name="_Toc230494840"/>
      <w:bookmarkEnd w:id="181"/>
      <w:bookmarkStart w:id="182" w:name="_Toc229383633"/>
      <w:bookmarkEnd w:id="182"/>
      <w:bookmarkStart w:id="183" w:name="_Toc230494148"/>
      <w:bookmarkEnd w:id="183"/>
      <w:bookmarkStart w:id="184" w:name="_Toc230494271"/>
      <w:bookmarkEnd w:id="184"/>
      <w:bookmarkStart w:id="185" w:name="_Toc230494631"/>
      <w:bookmarkEnd w:id="185"/>
      <w:bookmarkStart w:id="186" w:name="_Toc230494845"/>
      <w:bookmarkEnd w:id="186"/>
      <w:bookmarkStart w:id="187" w:name="_Toc230494018"/>
      <w:bookmarkEnd w:id="187"/>
      <w:bookmarkStart w:id="188" w:name="_Toc230494141"/>
      <w:bookmarkEnd w:id="188"/>
      <w:bookmarkStart w:id="189" w:name="_Toc230494264"/>
      <w:bookmarkEnd w:id="189"/>
      <w:bookmarkStart w:id="190" w:name="_Toc230494624"/>
      <w:bookmarkEnd w:id="190"/>
      <w:bookmarkStart w:id="191" w:name="_Toc230494838"/>
      <w:bookmarkEnd w:id="191"/>
      <w:bookmarkStart w:id="192" w:name="_Toc229383631"/>
      <w:bookmarkEnd w:id="192"/>
      <w:bookmarkStart w:id="193" w:name="_Toc229454122"/>
      <w:bookmarkEnd w:id="193"/>
      <w:bookmarkStart w:id="194" w:name="_Toc230331869"/>
      <w:bookmarkEnd w:id="194"/>
      <w:bookmarkStart w:id="195" w:name="_Toc230405720"/>
      <w:bookmarkEnd w:id="195"/>
      <w:bookmarkStart w:id="196" w:name="_Toc230493715"/>
      <w:bookmarkEnd w:id="196"/>
      <w:bookmarkStart w:id="197" w:name="_Toc230494019"/>
      <w:bookmarkEnd w:id="197"/>
      <w:bookmarkStart w:id="198" w:name="_Toc230494142"/>
      <w:bookmarkEnd w:id="198"/>
      <w:bookmarkStart w:id="199" w:name="_Toc230405710"/>
      <w:bookmarkEnd w:id="199"/>
      <w:bookmarkStart w:id="200" w:name="_Toc230493705"/>
      <w:bookmarkEnd w:id="200"/>
      <w:bookmarkStart w:id="201" w:name="_Toc230494009"/>
      <w:bookmarkEnd w:id="201"/>
      <w:bookmarkStart w:id="202" w:name="_Toc230494132"/>
      <w:bookmarkEnd w:id="202"/>
      <w:bookmarkStart w:id="203" w:name="_Toc230494255"/>
      <w:bookmarkEnd w:id="203"/>
      <w:bookmarkStart w:id="204" w:name="_Toc230494024"/>
      <w:bookmarkEnd w:id="204"/>
      <w:bookmarkStart w:id="205" w:name="_Toc230494147"/>
      <w:bookmarkEnd w:id="205"/>
      <w:bookmarkStart w:id="206" w:name="_Toc230494270"/>
      <w:bookmarkEnd w:id="206"/>
      <w:bookmarkStart w:id="207" w:name="_Toc230494630"/>
      <w:bookmarkEnd w:id="207"/>
      <w:bookmarkStart w:id="208" w:name="_Toc230494844"/>
      <w:bookmarkEnd w:id="208"/>
      <w:bookmarkStart w:id="209" w:name="_Toc229383637"/>
      <w:bookmarkEnd w:id="209"/>
      <w:bookmarkStart w:id="210" w:name="_Toc229454128"/>
      <w:bookmarkEnd w:id="210"/>
      <w:bookmarkStart w:id="211" w:name="_Toc230331875"/>
      <w:bookmarkEnd w:id="211"/>
      <w:bookmarkStart w:id="212" w:name="_Toc230405726"/>
      <w:bookmarkEnd w:id="212"/>
      <w:bookmarkStart w:id="213" w:name="_Toc230493721"/>
      <w:bookmarkEnd w:id="213"/>
      <w:bookmarkStart w:id="214" w:name="_Toc230494025"/>
      <w:bookmarkEnd w:id="214"/>
      <w:bookmarkStart w:id="215" w:name="_Toc230493722"/>
      <w:bookmarkEnd w:id="215"/>
      <w:bookmarkStart w:id="216" w:name="_Toc230494026"/>
      <w:bookmarkEnd w:id="216"/>
      <w:bookmarkStart w:id="217" w:name="_Toc230494149"/>
      <w:bookmarkEnd w:id="217"/>
      <w:bookmarkStart w:id="218" w:name="_Toc230494272"/>
      <w:bookmarkEnd w:id="218"/>
      <w:bookmarkStart w:id="219" w:name="_Toc230494632"/>
      <w:bookmarkEnd w:id="219"/>
      <w:bookmarkStart w:id="220" w:name="_Toc230494846"/>
      <w:bookmarkEnd w:id="220"/>
      <w:bookmarkStart w:id="221" w:name="_Toc229383639"/>
      <w:bookmarkEnd w:id="221"/>
      <w:bookmarkStart w:id="222" w:name="_Toc229454130"/>
      <w:bookmarkEnd w:id="222"/>
      <w:bookmarkStart w:id="223" w:name="_Toc230331877"/>
      <w:bookmarkEnd w:id="223"/>
      <w:bookmarkStart w:id="224" w:name="_Toc230405728"/>
      <w:bookmarkEnd w:id="224"/>
      <w:bookmarkStart w:id="225" w:name="_Toc230493723"/>
      <w:bookmarkEnd w:id="225"/>
      <w:bookmarkStart w:id="226" w:name="_Toc230405731"/>
      <w:bookmarkEnd w:id="226"/>
      <w:bookmarkStart w:id="227" w:name="_Toc229454112"/>
      <w:bookmarkEnd w:id="227"/>
      <w:bookmarkStart w:id="228" w:name="_Toc230331859"/>
      <w:bookmarkEnd w:id="228"/>
      <w:bookmarkStart w:id="229" w:name="_Toc230493726"/>
      <w:bookmarkEnd w:id="229"/>
      <w:bookmarkStart w:id="230" w:name="_Toc230494030"/>
      <w:bookmarkEnd w:id="230"/>
      <w:bookmarkStart w:id="231" w:name="_Toc230494153"/>
      <w:bookmarkEnd w:id="231"/>
      <w:bookmarkStart w:id="232" w:name="_Toc230494276"/>
      <w:bookmarkEnd w:id="232"/>
      <w:bookmarkStart w:id="233" w:name="_Toc230494636"/>
      <w:bookmarkEnd w:id="233"/>
      <w:bookmarkStart w:id="234" w:name="_Toc230494850"/>
      <w:bookmarkEnd w:id="234"/>
      <w:bookmarkStart w:id="235" w:name="_Toc229383643"/>
      <w:bookmarkEnd w:id="235"/>
      <w:bookmarkStart w:id="236" w:name="_Toc229454134"/>
      <w:bookmarkEnd w:id="236"/>
      <w:bookmarkStart w:id="237" w:name="_Toc229383641"/>
      <w:bookmarkEnd w:id="237"/>
      <w:bookmarkStart w:id="238" w:name="_Toc229454132"/>
      <w:bookmarkEnd w:id="238"/>
      <w:bookmarkStart w:id="239" w:name="_Toc230331879"/>
      <w:bookmarkEnd w:id="239"/>
      <w:bookmarkStart w:id="240" w:name="_Toc230405730"/>
      <w:bookmarkEnd w:id="240"/>
      <w:bookmarkStart w:id="241" w:name="_Toc230493725"/>
      <w:bookmarkEnd w:id="241"/>
      <w:bookmarkStart w:id="242" w:name="_Toc230494828"/>
      <w:bookmarkEnd w:id="242"/>
      <w:bookmarkStart w:id="243" w:name="_Toc229383621"/>
      <w:bookmarkEnd w:id="243"/>
      <w:bookmarkStart w:id="244" w:name="_Toc230331862"/>
      <w:bookmarkEnd w:id="244"/>
      <w:bookmarkStart w:id="245" w:name="_Toc230405713"/>
      <w:bookmarkEnd w:id="245"/>
      <w:bookmarkStart w:id="246" w:name="_Toc230493708"/>
      <w:bookmarkEnd w:id="246"/>
      <w:bookmarkStart w:id="247" w:name="_Toc230494012"/>
      <w:bookmarkEnd w:id="247"/>
      <w:bookmarkStart w:id="248" w:name="_Toc230494135"/>
      <w:bookmarkEnd w:id="248"/>
      <w:bookmarkStart w:id="249" w:name="_Toc230494258"/>
      <w:bookmarkEnd w:id="249"/>
      <w:bookmarkStart w:id="250" w:name="_Toc230494605"/>
      <w:bookmarkEnd w:id="250"/>
      <w:bookmarkStart w:id="251" w:name="_Toc230494819"/>
      <w:bookmarkEnd w:id="251"/>
      <w:bookmarkStart w:id="252" w:name="_Toc230494608"/>
      <w:bookmarkEnd w:id="252"/>
      <w:bookmarkStart w:id="253" w:name="_Toc230494822"/>
      <w:bookmarkEnd w:id="253"/>
      <w:bookmarkStart w:id="254" w:name="_Toc229383615"/>
      <w:bookmarkEnd w:id="254"/>
      <w:bookmarkStart w:id="255" w:name="_Toc229454106"/>
      <w:bookmarkEnd w:id="255"/>
      <w:bookmarkStart w:id="256" w:name="_Toc230331853"/>
      <w:bookmarkEnd w:id="256"/>
      <w:bookmarkStart w:id="257" w:name="_Toc230405704"/>
      <w:bookmarkEnd w:id="257"/>
      <w:bookmarkStart w:id="258" w:name="_Toc230493699"/>
      <w:bookmarkEnd w:id="258"/>
      <w:bookmarkStart w:id="259" w:name="_Toc230494003"/>
      <w:bookmarkEnd w:id="259"/>
      <w:bookmarkStart w:id="260" w:name="_Toc230494126"/>
      <w:bookmarkEnd w:id="260"/>
      <w:bookmarkStart w:id="261" w:name="_Toc230494249"/>
      <w:bookmarkEnd w:id="261"/>
      <w:bookmarkStart w:id="262" w:name="_Toc230405709"/>
      <w:bookmarkEnd w:id="262"/>
      <w:bookmarkStart w:id="263" w:name="_Toc230493704"/>
      <w:bookmarkEnd w:id="263"/>
      <w:bookmarkStart w:id="264" w:name="_Toc230494008"/>
      <w:bookmarkEnd w:id="264"/>
      <w:bookmarkStart w:id="265" w:name="_Toc230494131"/>
      <w:bookmarkEnd w:id="265"/>
      <w:bookmarkStart w:id="266" w:name="_Toc230494254"/>
      <w:bookmarkEnd w:id="266"/>
      <w:bookmarkStart w:id="267" w:name="_Toc230494614"/>
      <w:bookmarkEnd w:id="267"/>
      <w:bookmarkStart w:id="268" w:name="_Toc230494269"/>
      <w:bookmarkEnd w:id="268"/>
      <w:bookmarkStart w:id="269" w:name="_Toc230494629"/>
      <w:bookmarkEnd w:id="269"/>
      <w:bookmarkStart w:id="270" w:name="_Toc230494843"/>
      <w:bookmarkEnd w:id="270"/>
      <w:bookmarkStart w:id="271" w:name="_Toc229383636"/>
      <w:bookmarkEnd w:id="271"/>
      <w:bookmarkStart w:id="272" w:name="_Toc229454127"/>
      <w:bookmarkEnd w:id="272"/>
      <w:bookmarkStart w:id="273" w:name="_Toc230331874"/>
      <w:bookmarkEnd w:id="273"/>
      <w:bookmarkStart w:id="274" w:name="_Toc230405725"/>
      <w:bookmarkEnd w:id="274"/>
      <w:bookmarkStart w:id="275" w:name="_Toc230493720"/>
      <w:bookmarkEnd w:id="275"/>
      <w:bookmarkStart w:id="276" w:name="_Toc230494011"/>
      <w:bookmarkEnd w:id="276"/>
      <w:bookmarkStart w:id="277" w:name="_Toc230494134"/>
      <w:bookmarkEnd w:id="277"/>
      <w:bookmarkStart w:id="278" w:name="_Toc230494257"/>
      <w:bookmarkEnd w:id="278"/>
      <w:bookmarkStart w:id="279" w:name="_Toc230494617"/>
      <w:bookmarkEnd w:id="279"/>
      <w:bookmarkStart w:id="280" w:name="_Toc230494831"/>
      <w:bookmarkEnd w:id="280"/>
      <w:bookmarkStart w:id="281" w:name="_Toc229383624"/>
      <w:bookmarkEnd w:id="281"/>
      <w:bookmarkStart w:id="282" w:name="_Toc229454115"/>
      <w:bookmarkEnd w:id="282"/>
      <w:bookmarkStart w:id="283" w:name="_Toc230494835"/>
      <w:bookmarkEnd w:id="283"/>
      <w:bookmarkStart w:id="284" w:name="_Toc229383628"/>
      <w:bookmarkEnd w:id="284"/>
      <w:bookmarkStart w:id="285" w:name="_Toc229454119"/>
      <w:bookmarkEnd w:id="285"/>
      <w:bookmarkStart w:id="286" w:name="_Toc230331866"/>
      <w:bookmarkEnd w:id="286"/>
      <w:bookmarkStart w:id="287" w:name="_Toc230405717"/>
      <w:bookmarkEnd w:id="287"/>
      <w:bookmarkStart w:id="288" w:name="_Toc230493712"/>
      <w:bookmarkEnd w:id="288"/>
      <w:bookmarkStart w:id="289" w:name="_Toc230494016"/>
      <w:bookmarkEnd w:id="289"/>
      <w:bookmarkStart w:id="290" w:name="_Toc230494139"/>
      <w:bookmarkEnd w:id="290"/>
      <w:bookmarkStart w:id="291" w:name="_Toc230494262"/>
      <w:bookmarkEnd w:id="291"/>
      <w:bookmarkStart w:id="292" w:name="_Toc230494622"/>
      <w:bookmarkEnd w:id="292"/>
      <w:bookmarkStart w:id="293" w:name="_Toc230494836"/>
      <w:bookmarkEnd w:id="293"/>
      <w:bookmarkStart w:id="294" w:name="_Toc230405703"/>
      <w:bookmarkEnd w:id="294"/>
      <w:bookmarkStart w:id="295" w:name="_Toc230493698"/>
      <w:bookmarkEnd w:id="295"/>
      <w:bookmarkStart w:id="296" w:name="_Toc230494002"/>
      <w:bookmarkEnd w:id="296"/>
      <w:bookmarkStart w:id="297" w:name="_Toc230494125"/>
      <w:bookmarkEnd w:id="297"/>
      <w:bookmarkStart w:id="298" w:name="_Toc230494248"/>
      <w:bookmarkEnd w:id="298"/>
      <w:bookmarkStart w:id="299" w:name="_Toc230494842"/>
      <w:bookmarkEnd w:id="299"/>
      <w:bookmarkStart w:id="300" w:name="_Toc230331882"/>
      <w:bookmarkEnd w:id="300"/>
      <w:bookmarkStart w:id="301" w:name="_Toc230405733"/>
      <w:bookmarkEnd w:id="301"/>
      <w:bookmarkStart w:id="302" w:name="_Toc230493728"/>
      <w:bookmarkEnd w:id="302"/>
      <w:bookmarkStart w:id="303" w:name="_Toc230494032"/>
      <w:bookmarkEnd w:id="303"/>
      <w:bookmarkStart w:id="304" w:name="_Toc230494155"/>
      <w:bookmarkEnd w:id="304"/>
      <w:bookmarkStart w:id="305" w:name="_Toc230494278"/>
      <w:bookmarkEnd w:id="305"/>
      <w:bookmarkStart w:id="306" w:name="_Toc230494638"/>
      <w:bookmarkEnd w:id="306"/>
      <w:bookmarkStart w:id="307" w:name="_Toc230494852"/>
      <w:bookmarkEnd w:id="307"/>
      <w:bookmarkStart w:id="308" w:name="_Toc229383635"/>
      <w:bookmarkEnd w:id="308"/>
      <w:bookmarkStart w:id="309" w:name="_Toc229454126"/>
      <w:bookmarkEnd w:id="309"/>
      <w:bookmarkStart w:id="310" w:name="_Toc230331873"/>
      <w:bookmarkEnd w:id="310"/>
      <w:bookmarkStart w:id="311" w:name="_Toc230405724"/>
      <w:bookmarkEnd w:id="311"/>
      <w:bookmarkStart w:id="312" w:name="_Toc230493719"/>
      <w:bookmarkEnd w:id="312"/>
      <w:bookmarkStart w:id="313" w:name="_Toc230494023"/>
      <w:bookmarkEnd w:id="313"/>
      <w:bookmarkStart w:id="314" w:name="_Toc230494146"/>
      <w:bookmarkEnd w:id="314"/>
      <w:bookmarkStart w:id="315" w:name="_Toc230494015"/>
      <w:bookmarkEnd w:id="315"/>
      <w:bookmarkStart w:id="316" w:name="_Toc230494138"/>
      <w:bookmarkEnd w:id="316"/>
      <w:bookmarkStart w:id="317" w:name="_Toc230494261"/>
      <w:bookmarkEnd w:id="317"/>
      <w:bookmarkStart w:id="318" w:name="_Toc230494621"/>
      <w:bookmarkEnd w:id="318"/>
      <w:bookmarkStart w:id="319" w:name="_Toc230331855"/>
      <w:bookmarkEnd w:id="319"/>
      <w:bookmarkStart w:id="320" w:name="_Toc230494021"/>
      <w:bookmarkEnd w:id="320"/>
      <w:bookmarkStart w:id="321" w:name="_Toc230494144"/>
      <w:bookmarkEnd w:id="321"/>
      <w:bookmarkStart w:id="322" w:name="_Toc230494267"/>
      <w:bookmarkEnd w:id="322"/>
      <w:bookmarkStart w:id="323" w:name="_Toc230494627"/>
      <w:bookmarkEnd w:id="323"/>
      <w:bookmarkStart w:id="324" w:name="_Toc230494841"/>
      <w:bookmarkEnd w:id="324"/>
      <w:bookmarkStart w:id="325" w:name="_Toc229383634"/>
      <w:bookmarkEnd w:id="325"/>
      <w:bookmarkStart w:id="326" w:name="_Toc229454125"/>
      <w:bookmarkEnd w:id="326"/>
      <w:bookmarkStart w:id="327" w:name="_Toc230331872"/>
      <w:bookmarkEnd w:id="327"/>
      <w:bookmarkStart w:id="328" w:name="_Toc230405723"/>
      <w:bookmarkEnd w:id="328"/>
      <w:bookmarkStart w:id="329" w:name="_Toc230493718"/>
      <w:bookmarkEnd w:id="329"/>
      <w:bookmarkStart w:id="330" w:name="_Toc230494022"/>
      <w:bookmarkEnd w:id="330"/>
      <w:bookmarkStart w:id="331" w:name="_Toc230494145"/>
      <w:bookmarkEnd w:id="331"/>
      <w:bookmarkStart w:id="332" w:name="_Toc230494268"/>
      <w:bookmarkEnd w:id="332"/>
      <w:bookmarkStart w:id="333" w:name="_Toc230494628"/>
      <w:bookmarkEnd w:id="333"/>
      <w:bookmarkStart w:id="334" w:name="_Toc230494244"/>
      <w:bookmarkEnd w:id="334"/>
      <w:bookmarkStart w:id="335" w:name="_Toc230494609"/>
      <w:bookmarkEnd w:id="335"/>
      <w:bookmarkStart w:id="336" w:name="_Toc230494823"/>
      <w:bookmarkEnd w:id="336"/>
      <w:bookmarkStart w:id="337" w:name="_Toc229383616"/>
      <w:bookmarkEnd w:id="337"/>
      <w:bookmarkStart w:id="338" w:name="_Toc229454107"/>
      <w:bookmarkEnd w:id="338"/>
      <w:bookmarkStart w:id="339" w:name="_Toc230331854"/>
      <w:bookmarkEnd w:id="339"/>
      <w:bookmarkStart w:id="340" w:name="_Toc230405705"/>
      <w:bookmarkEnd w:id="340"/>
      <w:bookmarkStart w:id="341" w:name="_Toc230493700"/>
      <w:bookmarkEnd w:id="341"/>
      <w:bookmarkStart w:id="342" w:name="_Toc230494004"/>
      <w:bookmarkEnd w:id="342"/>
      <w:bookmarkStart w:id="343" w:name="_Toc230494127"/>
      <w:bookmarkEnd w:id="343"/>
      <w:bookmarkStart w:id="344" w:name="_Toc230494250"/>
      <w:bookmarkEnd w:id="344"/>
      <w:bookmarkStart w:id="345" w:name="_Toc230494610"/>
      <w:bookmarkEnd w:id="345"/>
      <w:bookmarkStart w:id="346" w:name="_Toc230494824"/>
      <w:bookmarkEnd w:id="346"/>
      <w:bookmarkStart w:id="347" w:name="_Toc229383617"/>
      <w:bookmarkEnd w:id="347"/>
      <w:bookmarkStart w:id="348" w:name="_Toc229454108"/>
      <w:bookmarkEnd w:id="348"/>
      <w:bookmarkStart w:id="349" w:name="_Toc229454133"/>
      <w:bookmarkEnd w:id="349"/>
      <w:bookmarkStart w:id="350" w:name="_Toc230331880"/>
      <w:bookmarkEnd w:id="350"/>
      <w:bookmarkStart w:id="351" w:name="_Toc230405698"/>
      <w:bookmarkEnd w:id="351"/>
      <w:bookmarkStart w:id="352" w:name="_Toc230493693"/>
      <w:bookmarkEnd w:id="352"/>
      <w:bookmarkStart w:id="353" w:name="_Toc230493997"/>
      <w:bookmarkEnd w:id="353"/>
      <w:bookmarkStart w:id="354" w:name="_Toc230494120"/>
      <w:bookmarkEnd w:id="354"/>
      <w:bookmarkStart w:id="355" w:name="_Toc230494243"/>
      <w:bookmarkEnd w:id="355"/>
      <w:bookmarkStart w:id="356" w:name="_Toc230494603"/>
      <w:bookmarkEnd w:id="356"/>
      <w:bookmarkStart w:id="357" w:name="_Toc230494817"/>
      <w:bookmarkEnd w:id="357"/>
      <w:bookmarkStart w:id="358" w:name="_Toc229383610"/>
      <w:bookmarkEnd w:id="358"/>
      <w:bookmarkStart w:id="359" w:name="_Toc229454101"/>
      <w:bookmarkEnd w:id="359"/>
      <w:bookmarkStart w:id="360" w:name="_Toc230331848"/>
      <w:bookmarkEnd w:id="360"/>
      <w:bookmarkStart w:id="361" w:name="_Toc230405699"/>
      <w:bookmarkEnd w:id="361"/>
      <w:bookmarkStart w:id="362" w:name="_Toc230493694"/>
      <w:bookmarkEnd w:id="362"/>
      <w:bookmarkStart w:id="363" w:name="_Toc230493998"/>
      <w:bookmarkEnd w:id="363"/>
      <w:bookmarkStart w:id="364" w:name="_Toc230494121"/>
      <w:bookmarkEnd w:id="364"/>
      <w:bookmarkStart w:id="365" w:name="_Toc230494246"/>
      <w:bookmarkEnd w:id="365"/>
      <w:bookmarkStart w:id="366" w:name="_Toc230494615"/>
      <w:bookmarkEnd w:id="366"/>
      <w:bookmarkStart w:id="367" w:name="_Toc230494829"/>
      <w:bookmarkEnd w:id="367"/>
      <w:bookmarkStart w:id="368" w:name="_Toc229383622"/>
      <w:bookmarkEnd w:id="368"/>
      <w:bookmarkStart w:id="369" w:name="_Toc229454113"/>
      <w:bookmarkEnd w:id="369"/>
      <w:bookmarkStart w:id="370" w:name="_Toc230331860"/>
      <w:bookmarkEnd w:id="370"/>
      <w:bookmarkStart w:id="371" w:name="_Toc230405711"/>
      <w:bookmarkEnd w:id="371"/>
      <w:bookmarkStart w:id="372" w:name="_Toc230493706"/>
      <w:bookmarkEnd w:id="372"/>
      <w:bookmarkStart w:id="373" w:name="_Toc230494010"/>
      <w:bookmarkEnd w:id="373"/>
      <w:bookmarkStart w:id="374" w:name="_Toc230494029"/>
      <w:bookmarkEnd w:id="374"/>
      <w:bookmarkStart w:id="375" w:name="_Toc230494152"/>
      <w:bookmarkEnd w:id="375"/>
      <w:bookmarkStart w:id="376" w:name="_Toc230494275"/>
      <w:bookmarkEnd w:id="376"/>
      <w:bookmarkStart w:id="377" w:name="_Toc230494635"/>
      <w:bookmarkEnd w:id="377"/>
      <w:bookmarkStart w:id="378" w:name="_Toc230494849"/>
      <w:bookmarkEnd w:id="378"/>
      <w:bookmarkStart w:id="379" w:name="_Toc229383642"/>
      <w:bookmarkEnd w:id="379"/>
      <w:bookmarkStart w:id="380" w:name="_Toc230494245"/>
      <w:bookmarkEnd w:id="380"/>
      <w:bookmarkStart w:id="381" w:name="_Toc230494604"/>
      <w:bookmarkEnd w:id="381"/>
      <w:bookmarkStart w:id="382" w:name="_Toc230494818"/>
      <w:bookmarkEnd w:id="382"/>
      <w:bookmarkStart w:id="383" w:name="_Toc229383611"/>
      <w:bookmarkEnd w:id="383"/>
      <w:bookmarkStart w:id="384" w:name="_Toc229454102"/>
      <w:bookmarkEnd w:id="384"/>
      <w:bookmarkStart w:id="385" w:name="_Toc230331849"/>
      <w:bookmarkEnd w:id="385"/>
      <w:bookmarkStart w:id="386" w:name="_Toc230405700"/>
      <w:bookmarkEnd w:id="386"/>
      <w:bookmarkStart w:id="387" w:name="_Toc230493695"/>
      <w:bookmarkEnd w:id="387"/>
      <w:bookmarkStart w:id="388" w:name="_Toc229383612"/>
      <w:bookmarkEnd w:id="388"/>
      <w:bookmarkStart w:id="389" w:name="_Toc229454103"/>
      <w:bookmarkEnd w:id="389"/>
      <w:bookmarkStart w:id="390" w:name="_Toc230331850"/>
      <w:bookmarkEnd w:id="390"/>
      <w:bookmarkStart w:id="391" w:name="_Toc230405701"/>
      <w:bookmarkEnd w:id="391"/>
      <w:bookmarkStart w:id="392" w:name="_Toc230493696"/>
      <w:bookmarkEnd w:id="392"/>
      <w:bookmarkStart w:id="393" w:name="_Toc230494000"/>
      <w:bookmarkEnd w:id="393"/>
      <w:bookmarkStart w:id="394" w:name="_Toc230494123"/>
      <w:bookmarkEnd w:id="394"/>
      <w:bookmarkStart w:id="395" w:name="_Toc230405712"/>
      <w:bookmarkEnd w:id="395"/>
      <w:bookmarkStart w:id="396" w:name="_Toc230493707"/>
      <w:bookmarkEnd w:id="396"/>
      <w:bookmarkStart w:id="397" w:name="_Toc230494618"/>
      <w:bookmarkEnd w:id="397"/>
      <w:bookmarkStart w:id="398" w:name="_Toc230494832"/>
      <w:bookmarkEnd w:id="398"/>
      <w:bookmarkStart w:id="399" w:name="_Toc229383625"/>
      <w:bookmarkEnd w:id="399"/>
      <w:bookmarkStart w:id="400" w:name="_Toc229454116"/>
      <w:bookmarkEnd w:id="400"/>
      <w:bookmarkStart w:id="401" w:name="_Toc230331863"/>
      <w:bookmarkEnd w:id="401"/>
      <w:bookmarkStart w:id="402" w:name="_Toc230405714"/>
      <w:bookmarkEnd w:id="402"/>
      <w:bookmarkStart w:id="403" w:name="_Toc230493709"/>
      <w:bookmarkEnd w:id="403"/>
      <w:bookmarkStart w:id="404" w:name="_Toc230494013"/>
      <w:bookmarkEnd w:id="404"/>
      <w:bookmarkStart w:id="405" w:name="_Toc230494136"/>
      <w:bookmarkEnd w:id="405"/>
      <w:bookmarkStart w:id="406" w:name="_Toc230494259"/>
      <w:bookmarkEnd w:id="406"/>
      <w:bookmarkStart w:id="407" w:name="_Toc230494619"/>
      <w:bookmarkEnd w:id="407"/>
      <w:bookmarkStart w:id="408" w:name="_Toc230494833"/>
      <w:bookmarkEnd w:id="408"/>
      <w:bookmarkStart w:id="409" w:name="_Toc230493999"/>
      <w:bookmarkEnd w:id="409"/>
      <w:bookmarkStart w:id="410" w:name="_Toc230494122"/>
      <w:bookmarkEnd w:id="410"/>
      <w:bookmarkStart w:id="411" w:name="_Toc230494620"/>
      <w:bookmarkEnd w:id="411"/>
      <w:bookmarkStart w:id="412" w:name="_Toc230494834"/>
      <w:bookmarkEnd w:id="412"/>
      <w:bookmarkStart w:id="413" w:name="_Toc229383627"/>
      <w:bookmarkEnd w:id="413"/>
      <w:bookmarkStart w:id="414" w:name="_Toc229454118"/>
      <w:bookmarkEnd w:id="414"/>
      <w:bookmarkStart w:id="415" w:name="_Toc230331865"/>
      <w:bookmarkEnd w:id="415"/>
      <w:bookmarkStart w:id="416" w:name="_Toc230405716"/>
      <w:bookmarkEnd w:id="416"/>
      <w:bookmarkStart w:id="417" w:name="_Toc230493711"/>
      <w:bookmarkEnd w:id="417"/>
      <w:bookmarkStart w:id="418" w:name="_Toc230494133"/>
      <w:bookmarkEnd w:id="418"/>
      <w:bookmarkStart w:id="419" w:name="_Toc230494256"/>
      <w:bookmarkEnd w:id="419"/>
      <w:bookmarkStart w:id="420" w:name="_Toc230494616"/>
      <w:bookmarkEnd w:id="420"/>
      <w:bookmarkStart w:id="421" w:name="_Toc230494830"/>
      <w:bookmarkEnd w:id="421"/>
      <w:bookmarkStart w:id="422" w:name="_Toc229383623"/>
      <w:bookmarkEnd w:id="422"/>
      <w:bookmarkStart w:id="423" w:name="_Toc229454114"/>
      <w:bookmarkEnd w:id="423"/>
      <w:bookmarkStart w:id="424" w:name="_Toc230331861"/>
      <w:bookmarkEnd w:id="424"/>
      <w:bookmarkStart w:id="425" w:name="_Toc230405706"/>
      <w:bookmarkEnd w:id="425"/>
      <w:bookmarkStart w:id="426" w:name="_Toc230493701"/>
      <w:bookmarkEnd w:id="426"/>
      <w:bookmarkStart w:id="427" w:name="_Toc230494005"/>
      <w:bookmarkEnd w:id="427"/>
      <w:bookmarkStart w:id="428" w:name="_Toc230494128"/>
      <w:bookmarkEnd w:id="428"/>
      <w:bookmarkStart w:id="429" w:name="_Toc230494251"/>
      <w:bookmarkEnd w:id="429"/>
      <w:bookmarkStart w:id="430" w:name="_Toc230494611"/>
      <w:bookmarkEnd w:id="430"/>
      <w:bookmarkStart w:id="431" w:name="_Toc230494825"/>
      <w:bookmarkEnd w:id="431"/>
      <w:bookmarkStart w:id="432" w:name="_Toc229383618"/>
      <w:bookmarkEnd w:id="432"/>
      <w:bookmarkStart w:id="433" w:name="_Toc318364351"/>
      <w:bookmarkStart w:id="434" w:name="_Toc134007939"/>
      <w:bookmarkStart w:id="435" w:name="_Toc135227344"/>
      <w:bookmarkStart w:id="436" w:name="_Toc135227423"/>
      <w:bookmarkStart w:id="437" w:name="_Toc135227590"/>
      <w:bookmarkStart w:id="438" w:name="_Toc135229748"/>
      <w:bookmarkStart w:id="439" w:name="_Toc266358996"/>
      <w:r>
        <w:rPr>
          <w:rFonts w:hint="eastAsia"/>
        </w:rPr>
        <w:t>XXX故障</w:t>
      </w:r>
    </w:p>
    <w:p>
      <w:pPr>
        <w:pStyle w:val="4"/>
        <w:ind w:right="-254" w:rightChars="-106" w:firstLine="480"/>
      </w:pPr>
      <w:r>
        <w:rPr>
          <w:rFonts w:hint="eastAsia"/>
        </w:rPr>
        <w:t>理想流水线： 接口处数据传输问题。</w:t>
      </w:r>
    </w:p>
    <w:p>
      <w:pPr>
        <w:pStyle w:val="4"/>
        <w:ind w:right="26" w:rightChars="11" w:firstLine="482"/>
      </w:pPr>
      <w:r>
        <w:rPr>
          <w:rFonts w:hint="eastAsia"/>
          <w:b/>
        </w:rPr>
        <w:t>故障现象：</w:t>
      </w:r>
      <w:r>
        <w:rPr>
          <w:rFonts w:hint="eastAsia"/>
        </w:rPr>
        <w:t>执行halt指令时控制信号无法通过ID/EX接口。</w:t>
      </w:r>
    </w:p>
    <w:p>
      <w:pPr>
        <w:pStyle w:val="4"/>
        <w:ind w:right="26" w:rightChars="11" w:firstLine="482"/>
      </w:pPr>
      <w:r>
        <w:rPr>
          <w:rFonts w:hint="eastAsia"/>
          <w:b/>
        </w:rPr>
        <w:t>原因分析：</w:t>
      </w:r>
      <w:r>
        <w:rPr>
          <w:rFonts w:hint="eastAsia"/>
        </w:rPr>
        <w:t>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w:t>
      </w:r>
      <w:r>
        <w:rPr>
          <w:rFonts w:hint="eastAsia"/>
          <w:b/>
        </w:rPr>
        <w:t>ALUControl</w:t>
      </w:r>
      <w:r>
        <w:rPr>
          <w:rFonts w:hint="eastAsia"/>
        </w:rPr>
        <w:t>端输入的值为不确定，这是由于在控制器电路中未给halt指令相应的ALUControl值，为设计控制器时的失误。</w:t>
      </w:r>
    </w:p>
    <w:p>
      <w:pPr>
        <w:pStyle w:val="4"/>
        <w:ind w:right="26" w:rightChars="11" w:firstLine="482"/>
      </w:pPr>
      <w:r>
        <w:rPr>
          <w:rFonts w:hint="eastAsia"/>
          <w:b/>
        </w:rPr>
        <w:t>解决方案：</w:t>
      </w:r>
      <w:r>
        <w:rPr>
          <w:rFonts w:hint="eastAsia"/>
        </w:rPr>
        <w:t>在控制器中给halt指令（OP为12）一个ALUControl信号0000一边让控制信号在接口处顺利传递。</w:t>
      </w:r>
    </w:p>
    <w:p>
      <w:pPr>
        <w:pStyle w:val="4"/>
        <w:keepNext/>
        <w:ind w:firstLine="0" w:firstLineChars="0"/>
        <w:jc w:val="center"/>
      </w:pPr>
      <w:r>
        <w:drawing>
          <wp:inline distT="0" distB="0" distL="0" distR="0">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6" descr="bug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14035" cy="2689860"/>
                    </a:xfrm>
                    <a:prstGeom prst="rect">
                      <a:avLst/>
                    </a:prstGeom>
                    <a:noFill/>
                    <a:ln>
                      <a:noFill/>
                    </a:ln>
                  </pic:spPr>
                </pic:pic>
              </a:graphicData>
            </a:graphic>
          </wp:inline>
        </w:drawing>
      </w:r>
    </w:p>
    <w:p>
      <w:pPr>
        <w:pStyle w:val="19"/>
        <w:spacing w:before="91" w:after="91"/>
      </w:pPr>
      <w:bookmarkStart w:id="440" w:name="_Ref41577492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440"/>
      <w:r>
        <w:rPr>
          <w:rFonts w:hint="eastAsia"/>
        </w:rPr>
        <w:t>无法向寄存器中写入数据示意图</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Verilog实现动态分支预测：状态机转移错误。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_Ref463977748 \h</w:instrText>
      </w:r>
      <w:r>
        <w:instrText xml:space="preserve"> </w:instrText>
      </w:r>
      <w:r>
        <w:fldChar w:fldCharType="separate"/>
      </w:r>
      <w:r>
        <w:rPr>
          <w:rFonts w:hint="eastAsia"/>
        </w:rPr>
        <w:t xml:space="preserve">图 </w:t>
      </w:r>
      <w:r>
        <w:t>4.2</w:t>
      </w:r>
      <w:r>
        <w:fldChar w:fldCharType="end"/>
      </w:r>
      <w:r>
        <w:rPr>
          <w:rFonts w:hint="eastAsia"/>
        </w:rPr>
        <w:t>所示，当判断信号judge为10b，即判断错误，predict_f信号为10b，即判断指令不发生跳转，可判断指令最终发生了跳转，状态state[1]应向11b方向转移，即由01b转移至10b，可此时状态并未发生相应转移。</w:t>
      </w:r>
    </w:p>
    <w:p>
      <w:pPr>
        <w:pStyle w:val="4"/>
        <w:keepNext/>
        <w:ind w:firstLine="0" w:firstLineChars="0"/>
      </w:pPr>
      <w:r>
        <w:drawing>
          <wp:inline distT="0" distB="0" distL="0" distR="0">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486400" cy="1062990"/>
                    </a:xfrm>
                    <a:prstGeom prst="rect">
                      <a:avLst/>
                    </a:prstGeom>
                    <a:noFill/>
                    <a:ln>
                      <a:noFill/>
                    </a:ln>
                  </pic:spPr>
                </pic:pic>
              </a:graphicData>
            </a:graphic>
          </wp:inline>
        </w:drawing>
      </w:r>
    </w:p>
    <w:p>
      <w:pPr>
        <w:pStyle w:val="90"/>
        <w:rPr>
          <w:b/>
        </w:rPr>
      </w:pPr>
      <w:bookmarkStart w:id="441" w:name="_Ref46397774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41"/>
      <w:r>
        <w:rPr>
          <w:rFonts w:hint="eastAsia"/>
        </w:rPr>
        <w:t>程序故障图</w:t>
      </w:r>
    </w:p>
    <w:p>
      <w:pPr>
        <w:pStyle w:val="4"/>
        <w:ind w:right="26" w:rightChars="11" w:firstLine="482"/>
      </w:pPr>
      <w:r>
        <w:rPr>
          <w:rFonts w:hint="eastAsia"/>
          <w:b/>
        </w:rPr>
        <w:t>原因分析：</w:t>
      </w:r>
      <w:r>
        <w:rPr>
          <w:rFonts w:hint="eastAsia"/>
        </w:rPr>
        <w:t xml:space="preserve">添加测试信号signal用来判断程序在此时进入了判断状态的case语句中的哪一个状态分支，结果显示，程序竟然进入了状态为00b的分支，再通过仔细分析可以得到，此模块的敏感变量表内为judge、predict_t两个信号，在编写时采用的是电平触发，可能会产生毛刺，并最终导致状态机状态转移错误。 </w:t>
      </w:r>
    </w:p>
    <w:p>
      <w:pPr>
        <w:pStyle w:val="4"/>
        <w:ind w:right="26" w:rightChars="11" w:firstLine="482"/>
        <w:rPr>
          <w:b/>
        </w:rPr>
      </w:pPr>
      <w:r>
        <w:rPr>
          <w:rFonts w:hint="eastAsia"/>
          <w:b/>
        </w:rPr>
        <w:t>解决方案：</w:t>
      </w:r>
      <w:r>
        <w:rPr>
          <w:rFonts w:hint="eastAsia"/>
        </w:rPr>
        <w:t>修改动态分支预测器的敏感变量表，将此模块修改为时序控制，使用时钟的下降沿进行控制，在上一个时钟上升沿，分支指令进入EX段，并且判断出分支预测结果的正误，随后的时钟下降沿，使用判断结果作为依据进行状态机的状态转移，便可实现状态机状态的正确转移。</w:t>
      </w:r>
      <w:r>
        <w:rPr>
          <w:rFonts w:hint="eastAsia"/>
          <w:b/>
        </w:rPr>
        <w:t xml:space="preserve"> </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Verilog实现动态分支预测：预测错误之后重新计算地址错误。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_Ref463978443 \h</w:instrText>
      </w:r>
      <w:r>
        <w:instrText xml:space="preserve"> </w:instrText>
      </w:r>
      <w:r>
        <w:fldChar w:fldCharType="separate"/>
      </w:r>
      <w:r>
        <w:rPr>
          <w:rFonts w:hint="eastAsia"/>
        </w:rPr>
        <w:t xml:space="preserve">图 </w:t>
      </w:r>
      <w:r>
        <w:t>4.3</w:t>
      </w:r>
      <w:r>
        <w:fldChar w:fldCharType="end"/>
      </w:r>
      <w:r>
        <w:rPr>
          <w:rFonts w:hint="eastAsia"/>
        </w:rPr>
        <w:t>，judge判断信号为10b，表示预测错误，nop信号，即分支跳转信号为0，表示分支指令没有发生跳转，此时情况为分支指令并未发生跳</w:t>
      </w:r>
      <w:r>
        <w:rPr>
          <w:rFonts w:hint="eastAsia"/>
          <w:b/>
        </w:rPr>
        <w:t>转而</w:t>
      </w:r>
      <w:r>
        <w:rPr>
          <w:rFonts w:hint="eastAsia"/>
        </w:rPr>
        <w:t>动态分支预测器预测指令会跳转，此时需要删去误取的指令，并将不跳转的地址重新计算，应为0x0000316c，然而此时计算出的不跳转地址为0x00003158，错误。</w:t>
      </w:r>
    </w:p>
    <w:p>
      <w:pPr>
        <w:pStyle w:val="4"/>
        <w:ind w:right="26" w:rightChars="11" w:firstLine="482"/>
      </w:pPr>
      <w:r>
        <w:rPr>
          <w:rFonts w:hint="eastAsia"/>
          <w:b/>
        </w:rPr>
        <w:t>原因分析：</w:t>
      </w:r>
      <w:r>
        <w:rPr>
          <w:rFonts w:hint="eastAsia"/>
        </w:rPr>
        <w:t>分析地址计算模块发现代码编写错误。当预测器预测指令跳转而实际指令并未跳转时，应计算出此条分支指令的下一条指令的地址，即在此</w:t>
      </w:r>
      <w:r>
        <w:rPr>
          <w:rFonts w:hint="eastAsia"/>
          <w:b/>
        </w:rPr>
        <w:t>分支指令</w:t>
      </w:r>
      <w:r>
        <w:rPr>
          <w:rFonts w:hint="eastAsia"/>
        </w:rPr>
        <w:t>的地址基础上加上4，而之前的代码在计算时，直接在如今处于的IF段的指令的地址上加上4，必然导致程序出错。</w:t>
      </w:r>
    </w:p>
    <w:p>
      <w:pPr>
        <w:pStyle w:val="4"/>
        <w:keepNext/>
        <w:ind w:firstLine="0" w:firstLineChars="0"/>
      </w:pPr>
      <w:r>
        <w:drawing>
          <wp:inline distT="0" distB="0" distL="0" distR="0">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86400" cy="1977390"/>
                    </a:xfrm>
                    <a:prstGeom prst="rect">
                      <a:avLst/>
                    </a:prstGeom>
                    <a:noFill/>
                    <a:ln>
                      <a:noFill/>
                    </a:ln>
                  </pic:spPr>
                </pic:pic>
              </a:graphicData>
            </a:graphic>
          </wp:inline>
        </w:drawing>
      </w:r>
    </w:p>
    <w:p>
      <w:pPr>
        <w:pStyle w:val="19"/>
        <w:spacing w:before="91" w:after="91"/>
        <w:rPr>
          <w:b/>
        </w:rPr>
      </w:pPr>
      <w:bookmarkStart w:id="442" w:name="_Ref4639784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bookmarkEnd w:id="442"/>
      <w:r>
        <w:rPr>
          <w:rFonts w:hint="eastAsia"/>
        </w:rPr>
        <w:t>程序故障图</w:t>
      </w:r>
    </w:p>
    <w:p>
      <w:pPr>
        <w:pStyle w:val="4"/>
        <w:ind w:right="26" w:rightChars="11" w:firstLine="482"/>
        <w:rPr>
          <w:b/>
        </w:rPr>
      </w:pPr>
      <w:r>
        <w:rPr>
          <w:rFonts w:hint="eastAsia"/>
          <w:b/>
        </w:rPr>
        <w:t>解决方案：</w:t>
      </w:r>
      <w:r>
        <w:rPr>
          <w:rFonts w:hint="eastAsia"/>
        </w:rPr>
        <w:t>修改地址计算模块</w:t>
      </w:r>
      <w:r>
        <w:rPr>
          <w:rFonts w:hint="eastAsia"/>
          <w:b/>
        </w:rPr>
        <w:t>，</w:t>
      </w:r>
      <w:r>
        <w:rPr>
          <w:rFonts w:hint="eastAsia"/>
        </w:rPr>
        <w:t>当预测器预测指令跳转而实际指令并未跳转时，因为此时那条被判断的分支指令处于EX段，于是应当使用EX段指令的地址作为基础加上4，便可以得到修改错误预测之后的下一条指令的正确地址</w:t>
      </w:r>
      <w:r>
        <w:rPr>
          <w:rFonts w:hint="eastAsia"/>
          <w:b/>
        </w:rPr>
        <w:t>。</w:t>
      </w:r>
    </w:p>
    <w:p>
      <w:pPr>
        <w:pStyle w:val="3"/>
        <w:tabs>
          <w:tab w:val="left" w:pos="567"/>
          <w:tab w:val="clear" w:pos="720"/>
        </w:tabs>
        <w:ind w:left="818" w:right="240" w:hanging="818"/>
      </w:pPr>
      <w:bookmarkStart w:id="443" w:name="_Toc474706985"/>
      <w:r>
        <w:rPr>
          <w:rFonts w:hint="eastAsia"/>
        </w:rPr>
        <w:t>实验进度</w:t>
      </w:r>
      <w:bookmarkEnd w:id="433"/>
      <w:bookmarkEnd w:id="443"/>
    </w:p>
    <w:p>
      <w:pPr>
        <w:pStyle w:val="19"/>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Ex>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444" w:name="_Toc474706986"/>
      <w:r>
        <w:rPr>
          <w:rFonts w:hint="eastAsia"/>
        </w:rPr>
        <w:t>设计总结</w:t>
      </w:r>
      <w:bookmarkEnd w:id="434"/>
      <w:bookmarkEnd w:id="435"/>
      <w:bookmarkEnd w:id="436"/>
      <w:bookmarkEnd w:id="437"/>
      <w:bookmarkEnd w:id="438"/>
      <w:bookmarkEnd w:id="439"/>
      <w:r>
        <w:rPr>
          <w:rFonts w:hint="eastAsia"/>
        </w:rPr>
        <w:t>与心得</w:t>
      </w:r>
      <w:bookmarkEnd w:id="444"/>
    </w:p>
    <w:p>
      <w:pPr>
        <w:pStyle w:val="3"/>
        <w:tabs>
          <w:tab w:val="left" w:pos="567"/>
          <w:tab w:val="clear" w:pos="720"/>
        </w:tabs>
        <w:ind w:left="818" w:right="240" w:hanging="818"/>
      </w:pPr>
      <w:bookmarkStart w:id="445" w:name="_Toc474706987"/>
      <w:r>
        <w:rPr>
          <w:rFonts w:hint="eastAsia"/>
        </w:rPr>
        <w:t>课设总结</w:t>
      </w:r>
      <w:bookmarkEnd w:id="445"/>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ind w:firstLineChars="0"/>
      </w:pPr>
      <w:r>
        <w:rPr>
          <w:rFonts w:hint="eastAsia"/>
        </w:rPr>
        <w:t>完成方案总结（自行修订扩充）（自行修订扩充）</w:t>
      </w:r>
      <w:commentRangeStart w:id="9"/>
      <w:r>
        <w:rPr>
          <w:rFonts w:hint="eastAsia"/>
        </w:rPr>
        <w:t>（自行修订扩充）（自行修订扩充）（自行修订扩充）。</w:t>
      </w:r>
    </w:p>
    <w:p>
      <w:pPr>
        <w:pStyle w:val="4"/>
        <w:numPr>
          <w:ilvl w:val="0"/>
          <w:numId w:val="13"/>
        </w:numPr>
        <w:ind w:firstLineChars="0"/>
      </w:pPr>
      <w:r>
        <w:rPr>
          <w:rFonts w:hint="eastAsia"/>
        </w:rPr>
        <w:t>功能总结（自行修订扩充）（自行修订扩充）（自行修订扩充）（自行修订扩充）（自行修订扩充）。</w:t>
      </w:r>
    </w:p>
    <w:p>
      <w:pPr>
        <w:pStyle w:val="4"/>
        <w:numPr>
          <w:ilvl w:val="0"/>
          <w:numId w:val="13"/>
        </w:numPr>
        <w:ind w:firstLineChars="0"/>
      </w:pPr>
      <w:r>
        <w:rPr>
          <w:rFonts w:hint="eastAsia"/>
        </w:rPr>
        <w:t>其他需要总结的内容，</w:t>
      </w:r>
      <w:commentRangeEnd w:id="9"/>
      <w:r>
        <w:rPr>
          <w:rStyle w:val="42"/>
        </w:rPr>
        <w:commentReference w:id="9"/>
      </w:r>
      <w:r>
        <w:rPr>
          <w:rFonts w:hint="eastAsia"/>
        </w:rPr>
        <w:t>（自行修订扩充）。</w:t>
      </w:r>
    </w:p>
    <w:p>
      <w:pPr>
        <w:pStyle w:val="3"/>
        <w:tabs>
          <w:tab w:val="left" w:pos="567"/>
          <w:tab w:val="clear" w:pos="720"/>
        </w:tabs>
        <w:ind w:left="818" w:right="240" w:hanging="818"/>
      </w:pPr>
      <w:commentRangeStart w:id="10"/>
      <w:bookmarkStart w:id="446" w:name="_Toc474706988"/>
      <w:r>
        <w:rPr>
          <w:rFonts w:hint="eastAsia"/>
        </w:rPr>
        <w:t>课设心得</w:t>
      </w:r>
      <w:commentRangeEnd w:id="10"/>
      <w:r>
        <w:rPr>
          <w:rStyle w:val="42"/>
          <w:rFonts w:ascii="Times New Roman" w:hAnsi="Times New Roman" w:eastAsia="SimSun"/>
        </w:rPr>
        <w:commentReference w:id="10"/>
      </w:r>
      <w:bookmarkEnd w:id="446"/>
    </w:p>
    <w:p>
      <w:pPr>
        <w:pStyle w:val="4"/>
        <w:ind w:right="26" w:rightChars="11" w:firstLine="480"/>
      </w:pPr>
      <w:bookmarkStart w:id="447" w:name="_Toc266358998"/>
      <w:bookmarkStart w:id="448" w:name="_Toc135227594"/>
      <w:bookmarkStart w:id="449" w:name="_Toc135227427"/>
      <w:bookmarkStart w:id="450" w:name="_Toc134007943"/>
      <w:bookmarkStart w:id="451" w:name="_Toc135227348"/>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11"/>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11"/>
      <w:r>
        <w:rPr>
          <w:rStyle w:val="42"/>
        </w:rPr>
        <w:commentReference w:id="11"/>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ind w:left="601"/>
      </w:pPr>
      <w:bookmarkStart w:id="452" w:name="_Toc474706989"/>
      <w:r>
        <w:rPr>
          <w:rFonts w:hint="eastAsia"/>
        </w:rPr>
        <w:t>参考文献</w:t>
      </w:r>
      <w:bookmarkEnd w:id="447"/>
      <w:bookmarkEnd w:id="448"/>
      <w:bookmarkEnd w:id="449"/>
      <w:bookmarkEnd w:id="450"/>
      <w:bookmarkEnd w:id="451"/>
      <w:bookmarkEnd w:id="452"/>
    </w:p>
    <w:p>
      <w:pPr>
        <w:pStyle w:val="79"/>
        <w:numPr>
          <w:ilvl w:val="0"/>
          <w:numId w:val="14"/>
        </w:numPr>
        <w:tabs>
          <w:tab w:val="left" w:pos="284"/>
          <w:tab w:val="clear" w:pos="420"/>
        </w:tabs>
        <w:ind w:right="26" w:rightChars="11"/>
        <w:rPr>
          <w:rFonts w:ascii="SimSun" w:hAnsi="SimSun" w:cs="SimSun"/>
          <w:kern w:val="0"/>
          <w:szCs w:val="21"/>
        </w:rPr>
      </w:pPr>
      <w:bookmarkStart w:id="453" w:name="_Hlt127187993"/>
      <w:bookmarkEnd w:id="453"/>
      <w:bookmarkStart w:id="454" w:name="_Ref119835916"/>
      <w:bookmarkStart w:id="455" w:name="_Ref127098874"/>
      <w:r>
        <w:rPr>
          <w:rFonts w:ascii="SimSun" w:hAnsi="SimSun" w:cs="SimSun"/>
          <w:kern w:val="0"/>
          <w:szCs w:val="21"/>
        </w:rPr>
        <w:t>DAVID A.PATTERSON(</w:t>
      </w:r>
      <w:r>
        <w:rPr>
          <w:rFonts w:hint="eastAsia" w:ascii="SimSun" w:hAnsi="SimSun" w:cs="SimSun"/>
          <w:kern w:val="0"/>
          <w:szCs w:val="21"/>
        </w:rPr>
        <w:t>美</w:t>
      </w:r>
      <w:r>
        <w:rPr>
          <w:rFonts w:ascii="SimSun" w:hAnsi="SimSun" w:cs="SimSun"/>
          <w:kern w:val="0"/>
          <w:szCs w:val="21"/>
        </w:rPr>
        <w:t>)</w:t>
      </w:r>
      <w:r>
        <w:rPr>
          <w:rFonts w:hint="eastAsia" w:ascii="SimSun" w:hAnsi="SimSun" w:cs="SimSun"/>
          <w:kern w:val="0"/>
          <w:szCs w:val="21"/>
        </w:rPr>
        <w:t>.计算机组成与设计硬件</w:t>
      </w:r>
      <w:r>
        <w:rPr>
          <w:rFonts w:ascii="SimSun" w:hAnsi="SimSun" w:cs="SimSun"/>
          <w:kern w:val="0"/>
          <w:szCs w:val="21"/>
        </w:rPr>
        <w:t>/</w:t>
      </w:r>
      <w:r>
        <w:rPr>
          <w:rFonts w:hint="eastAsia" w:ascii="SimSun" w:hAnsi="SimSun" w:cs="SimSun"/>
          <w:kern w:val="0"/>
          <w:szCs w:val="21"/>
        </w:rPr>
        <w:t>软件接口</w:t>
      </w:r>
      <w:r>
        <w:rPr>
          <w:rFonts w:ascii="SimSun" w:hAnsi="SimSun" w:cs="SimSun"/>
          <w:kern w:val="0"/>
          <w:szCs w:val="21"/>
        </w:rPr>
        <w:t>(</w:t>
      </w:r>
      <w:r>
        <w:rPr>
          <w:rFonts w:hint="eastAsia" w:ascii="SimSun" w:hAnsi="SimSun" w:cs="SimSun"/>
          <w:kern w:val="0"/>
          <w:szCs w:val="21"/>
        </w:rPr>
        <w:t>原书第4版</w:t>
      </w:r>
      <w:r>
        <w:rPr>
          <w:rFonts w:ascii="SimSun" w:hAnsi="SimSun" w:cs="SimSun"/>
          <w:kern w:val="0"/>
          <w:szCs w:val="21"/>
        </w:rPr>
        <w:t>)</w:t>
      </w:r>
      <w:r>
        <w:rPr>
          <w:rFonts w:hint="eastAsia" w:ascii="SimSun" w:hAnsi="SimSun" w:cs="SimSun"/>
          <w:kern w:val="0"/>
          <w:szCs w:val="21"/>
        </w:rPr>
        <w:t>.北京：机械工业出版社.</w:t>
      </w:r>
      <w:r>
        <w:rPr>
          <w:rFonts w:ascii="SimSun" w:hAnsi="SimSun" w:cs="SimSun"/>
          <w:kern w:val="0"/>
          <w:szCs w:val="21"/>
        </w:rPr>
        <w:t xml:space="preserve"> </w:t>
      </w:r>
    </w:p>
    <w:p>
      <w:pPr>
        <w:pStyle w:val="79"/>
        <w:numPr>
          <w:ilvl w:val="0"/>
          <w:numId w:val="14"/>
        </w:numPr>
        <w:tabs>
          <w:tab w:val="left" w:pos="284"/>
          <w:tab w:val="clear" w:pos="420"/>
        </w:tabs>
        <w:ind w:right="26" w:rightChars="11"/>
        <w:rPr>
          <w:rFonts w:ascii="SimSun" w:hAnsi="SimSun" w:cs="SimSun"/>
          <w:kern w:val="0"/>
          <w:szCs w:val="21"/>
        </w:rPr>
      </w:pPr>
      <w:r>
        <w:rPr>
          <w:rFonts w:hint="eastAsia" w:ascii="SimSun" w:hAnsi="SimSun" w:cs="SimSun"/>
          <w:kern w:val="0"/>
          <w:szCs w:val="21"/>
        </w:rPr>
        <w:t>David</w:t>
      </w:r>
      <w:r>
        <w:rPr>
          <w:rFonts w:ascii="SimSun" w:hAnsi="SimSun" w:cs="SimSun"/>
          <w:kern w:val="0"/>
          <w:szCs w:val="21"/>
        </w:rPr>
        <w:t xml:space="preserve"> Money Harris(</w:t>
      </w:r>
      <w:r>
        <w:rPr>
          <w:rFonts w:hint="eastAsia" w:ascii="SimSun" w:hAnsi="SimSun" w:cs="SimSun"/>
          <w:kern w:val="0"/>
          <w:szCs w:val="21"/>
        </w:rPr>
        <w:t>美</w:t>
      </w:r>
      <w:r>
        <w:rPr>
          <w:rFonts w:ascii="SimSun" w:hAnsi="SimSun" w:cs="SimSun"/>
          <w:kern w:val="0"/>
          <w:szCs w:val="21"/>
        </w:rPr>
        <w:t>)</w:t>
      </w:r>
      <w:r>
        <w:rPr>
          <w:rFonts w:hint="eastAsia" w:ascii="SimSun" w:hAnsi="SimSun" w:cs="SimSun"/>
          <w:kern w:val="0"/>
          <w:szCs w:val="21"/>
        </w:rPr>
        <w:t>.数字设计和计算机体系结构（第二版）. 机械工业出版社</w:t>
      </w:r>
    </w:p>
    <w:p>
      <w:pPr>
        <w:pStyle w:val="79"/>
        <w:numPr>
          <w:ilvl w:val="0"/>
          <w:numId w:val="14"/>
        </w:numPr>
        <w:tabs>
          <w:tab w:val="left" w:pos="284"/>
          <w:tab w:val="clear" w:pos="420"/>
        </w:tabs>
        <w:ind w:right="26" w:rightChars="11"/>
        <w:rPr>
          <w:rFonts w:ascii="SimSun" w:hAnsi="SimSun" w:cs="SimSun"/>
          <w:kern w:val="0"/>
          <w:szCs w:val="21"/>
        </w:rPr>
      </w:pPr>
      <w:r>
        <w:rPr>
          <w:rFonts w:hint="eastAsia" w:ascii="SimSun" w:hAnsi="SimSun" w:cs="SimSun"/>
          <w:kern w:val="0"/>
          <w:szCs w:val="21"/>
        </w:rPr>
        <w:t>秦磊华，吴非，莫正坤.计算机组成原理.</w:t>
      </w:r>
      <w:r>
        <w:rPr>
          <w:rFonts w:ascii="SimSun" w:hAnsi="SimSun" w:cs="SimSun"/>
          <w:kern w:val="0"/>
          <w:szCs w:val="21"/>
        </w:rPr>
        <w:t xml:space="preserve"> </w:t>
      </w:r>
      <w:r>
        <w:rPr>
          <w:rFonts w:hint="eastAsia" w:ascii="SimSun" w:hAnsi="SimSun" w:cs="SimSun"/>
          <w:kern w:val="0"/>
          <w:szCs w:val="21"/>
        </w:rPr>
        <w:t>北京：清华大学出版社，2011年.</w:t>
      </w:r>
    </w:p>
    <w:p>
      <w:pPr>
        <w:pStyle w:val="79"/>
        <w:numPr>
          <w:ilvl w:val="0"/>
          <w:numId w:val="14"/>
        </w:numPr>
        <w:tabs>
          <w:tab w:val="left" w:pos="284"/>
          <w:tab w:val="clear" w:pos="420"/>
        </w:tabs>
        <w:ind w:right="26" w:rightChars="11"/>
        <w:rPr>
          <w:rFonts w:ascii="SimSun" w:hAnsi="SimSun" w:cs="SimSun"/>
          <w:kern w:val="0"/>
          <w:szCs w:val="21"/>
        </w:rPr>
      </w:pPr>
      <w:r>
        <w:rPr>
          <w:rFonts w:hint="eastAsia" w:ascii="SimSun" w:hAnsi="SimSun" w:cs="SimSun"/>
          <w:kern w:val="0"/>
          <w:szCs w:val="21"/>
        </w:rPr>
        <w:t>谭志虎，秦磊华，胡迪青.计算机组成原理实践教程.北京：清华大学出版社，2018.</w:t>
      </w:r>
    </w:p>
    <w:p>
      <w:pPr>
        <w:pStyle w:val="79"/>
        <w:numPr>
          <w:ilvl w:val="0"/>
          <w:numId w:val="14"/>
        </w:numPr>
        <w:tabs>
          <w:tab w:val="left" w:pos="284"/>
          <w:tab w:val="clear" w:pos="420"/>
        </w:tabs>
        <w:ind w:right="26" w:rightChars="11"/>
        <w:rPr>
          <w:rFonts w:ascii="SimSun" w:hAnsi="SimSun" w:cs="SimSun"/>
          <w:kern w:val="0"/>
          <w:szCs w:val="21"/>
        </w:rPr>
      </w:pPr>
      <w:r>
        <w:rPr>
          <w:rFonts w:hint="eastAsia" w:ascii="SimSun" w:hAnsi="SimSun" w:cs="SimSun"/>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SimSun" w:hAnsi="SimSun" w:cs="SimSun"/>
          <w:kern w:val="0"/>
          <w:szCs w:val="21"/>
        </w:rPr>
      </w:pPr>
      <w:r>
        <w:rPr>
          <w:rFonts w:ascii="SimSun" w:hAnsi="SimSun" w:cs="SimSun"/>
          <w:kern w:val="0"/>
          <w:szCs w:val="21"/>
        </w:rPr>
        <w:t>张晨曦，王志英</w:t>
      </w:r>
      <w:r>
        <w:rPr>
          <w:rFonts w:hint="eastAsia" w:ascii="SimSun" w:hAnsi="SimSun" w:cs="SimSun"/>
          <w:kern w:val="0"/>
          <w:szCs w:val="21"/>
        </w:rPr>
        <w:t>. 计算机系统结构. 高等教育出版社，20</w:t>
      </w:r>
      <w:r>
        <w:rPr>
          <w:rFonts w:ascii="SimSun" w:hAnsi="SimSun" w:cs="SimSun"/>
          <w:kern w:val="0"/>
          <w:szCs w:val="21"/>
        </w:rPr>
        <w:t>08</w:t>
      </w:r>
      <w:r>
        <w:rPr>
          <w:rFonts w:hint="eastAsia" w:ascii="SimSun" w:hAnsi="SimSun" w:cs="SimSun"/>
          <w:kern w:val="0"/>
          <w:szCs w:val="21"/>
        </w:rPr>
        <w:t>年.</w:t>
      </w:r>
    </w:p>
    <w:p>
      <w:pPr>
        <w:pStyle w:val="79"/>
        <w:numPr>
          <w:ilvl w:val="0"/>
          <w:numId w:val="0"/>
        </w:numPr>
        <w:tabs>
          <w:tab w:val="left" w:pos="284"/>
        </w:tabs>
        <w:rPr>
          <w:rFonts w:ascii="SimSun" w:hAnsi="SimSun" w:cs="SimSun"/>
          <w:kern w:val="0"/>
          <w:szCs w:val="21"/>
        </w:rPr>
      </w:pPr>
    </w:p>
    <w:bookmarkEnd w:id="454"/>
    <w:bookmarkEnd w:id="455"/>
    <w:p>
      <w:pPr>
        <w:ind w:firstLine="1920" w:firstLineChars="200"/>
        <w:rPr>
          <w:rFonts w:ascii="全新硬笔行书简" w:eastAsia="全新硬笔行书简" w:cs="SimSun"/>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456" w:name="_Hlt133996523"/>
      <w:bookmarkEnd w:id="456"/>
      <w:bookmarkStart w:id="457" w:name="_Hlt134000930"/>
      <w:bookmarkEnd w:id="457"/>
      <w:bookmarkStart w:id="458" w:name="_Hlt133999525"/>
      <w:bookmarkEnd w:id="458"/>
      <w:bookmarkStart w:id="459" w:name="_Hlt133997595"/>
      <w:bookmarkEnd w:id="459"/>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blPrEx>
          <w:tblLayout w:type="fixed"/>
          <w:tblCellMar>
            <w:top w:w="0" w:type="dxa"/>
            <w:left w:w="108" w:type="dxa"/>
            <w:bottom w:w="0" w:type="dxa"/>
            <w:right w:w="108" w:type="dxa"/>
          </w:tblCellMar>
        </w:tblPrEx>
        <w:trPr>
          <w:jc w:val="center"/>
        </w:trPr>
        <w:tc>
          <w:tcPr>
            <w:tcW w:w="9171" w:type="dxa"/>
            <w:vAlign w:val="bottom"/>
          </w:tcPr>
          <w:p>
            <w:pPr>
              <w:spacing w:line="300" w:lineRule="auto"/>
              <w:jc w:val="left"/>
              <w:rPr>
                <w:rFonts w:ascii="SimHei" w:hAnsi="SimHei" w:eastAsia="SimHei"/>
                <w:sz w:val="28"/>
                <w:szCs w:val="28"/>
                <w:lang w:val="en-GB"/>
              </w:rPr>
            </w:pPr>
            <w:r>
              <w:rPr>
                <w:rFonts w:hint="eastAsia" w:ascii="KaiTi" w:hAnsi="KaiTi" w:eastAsia="KaiTi"/>
                <w:sz w:val="32"/>
                <w:szCs w:val="32"/>
              </w:rPr>
              <w:t>一、原创性声明</w:t>
            </w:r>
          </w:p>
        </w:tc>
      </w:tr>
      <w:tr>
        <w:tblPrEx>
          <w:tblLayout w:type="fixed"/>
          <w:tblCellMar>
            <w:top w:w="0" w:type="dxa"/>
            <w:left w:w="108" w:type="dxa"/>
            <w:bottom w:w="0" w:type="dxa"/>
            <w:right w:w="108" w:type="dxa"/>
          </w:tblCellMar>
        </w:tblPrEx>
        <w:trPr>
          <w:trHeight w:val="3079" w:hRule="exact"/>
          <w:jc w:val="center"/>
        </w:trPr>
        <w:tc>
          <w:tcPr>
            <w:tcW w:w="9171" w:type="dxa"/>
          </w:tcPr>
          <w:p>
            <w:pPr>
              <w:spacing w:line="276" w:lineRule="auto"/>
              <w:rPr>
                <w:rFonts w:ascii="SimSun" w:hAnsi="SimSun" w:cs="SimSun"/>
                <w:kern w:val="0"/>
              </w:rPr>
            </w:pPr>
            <w:r>
              <w:rPr>
                <w:b/>
              </w:rPr>
              <w:t xml:space="preserve">    </w:t>
            </w:r>
            <w:r>
              <w:rPr>
                <w:rFonts w:ascii="SimSun" w:hAnsi="SimSun" w:cs="SimSun"/>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4"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4" w:firstLineChars="177"/>
              <w:jc w:val="right"/>
              <w:rPr>
                <w:b/>
                <w:color w:val="FF0000"/>
              </w:rPr>
            </w:pPr>
            <w:r>
              <w:rPr>
                <w:rFonts w:hint="eastAsia"/>
                <w:b/>
                <w:lang w:val="en-GB"/>
              </w:rPr>
              <w:t>作者签字</w:t>
            </w:r>
            <w:r>
              <w:rPr>
                <w:b/>
              </w:rPr>
              <w:t xml:space="preserve">:                   </w:t>
            </w: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Kb9aGXWAAAADgEAAA8AAAAAAAAAAQAgAAAAOAAAAGRy&#10;cy9kb3ducmV2LnhtbFBLAQIUABQAAAAIAIdO4kCt+ZSPuAEAAF8DAAAOAAAAAAAAAAEAIAAAADsB&#10;AABkcnMvZTJvRG9jLnhtbFBLBQYAAAAABgAGAFkBAABlBQAAAAA=&#10;">
                <v:fill on="f" focussize="0,0"/>
                <v:stroke weight="3pt" color="#000000" linestyle="thinThin" joinstyle="round"/>
                <v:imagedata o:title=""/>
                <o:lock v:ext="edit" aspectratio="f"/>
              </v:line>
            </w:pict>
          </mc:Fallback>
        </mc:AlternateContent>
      </w:r>
    </w:p>
    <w:sectPr>
      <w:headerReference r:id="rId10" w:type="default"/>
      <w:footerReference r:id="rId11"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ger" w:date="2010-06-22T10:57:00Z" w:initials="t">
    <w:p w14:paraId="7FF5621C">
      <w:pPr>
        <w:pStyle w:val="20"/>
      </w:pPr>
      <w:r>
        <w:rPr>
          <w:rFonts w:hint="eastAsia"/>
        </w:rPr>
        <w:t>章节形式，注意每章必须新起一页，具体方法是在上一章尾部增加一个分页符</w:t>
      </w:r>
    </w:p>
  </w:comment>
  <w:comment w:id="1" w:author="tiger" w:date="2012-02-25T15:33:00Z" w:initials="t">
    <w:p w14:paraId="DDFE80A8">
      <w:pPr>
        <w:pStyle w:val="20"/>
      </w:pPr>
      <w:r>
        <w:rPr>
          <w:rFonts w:hint="eastAsia"/>
        </w:rPr>
        <w:t>二级标题，具体可以可以用格式刷复制</w:t>
      </w:r>
    </w:p>
  </w:comment>
  <w:comment w:id="2" w:author="谭志虎" w:date="2017-02-12T20:26:00Z" w:initials="TZH">
    <w:p w14:paraId="FFFB2D52">
      <w:pPr>
        <w:pStyle w:val="20"/>
      </w:pPr>
      <w:r>
        <w:rPr>
          <w:rFonts w:hint="eastAsia"/>
        </w:rPr>
        <w:t>所有图标均需交叉引用</w:t>
      </w:r>
    </w:p>
  </w:comment>
  <w:comment w:id="3" w:author="谭志虎" w:date="2017-02-12T20:25:00Z" w:initials="TZH">
    <w:p w14:paraId="9AD73CE7">
      <w:pPr>
        <w:pStyle w:val="20"/>
      </w:pPr>
      <w:r>
        <w:rPr>
          <w:rFonts w:hint="eastAsia"/>
        </w:rPr>
        <w:t>须插入题注，注意在表格的上方，编号形式为X.X，表格格式参照这个吧，这个还画的比较漂亮。此表只是个例子，主要说明在报告中的表格依照此种格式，而不是说这个部分必须用表格。</w:t>
      </w:r>
    </w:p>
    <w:p w14:paraId="77B69AB4">
      <w:pPr>
        <w:pStyle w:val="20"/>
      </w:pPr>
      <w:r>
        <w:rPr>
          <w:rFonts w:hint="eastAsia"/>
        </w:rPr>
        <w:t>注意创建的编号格式N.X</w:t>
      </w:r>
    </w:p>
    <w:p w14:paraId="E7BBBFDF">
      <w:pPr>
        <w:pStyle w:val="20"/>
      </w:pPr>
      <w:r>
        <w:rPr>
          <w:rFonts w:hint="eastAsia"/>
        </w:rPr>
        <w:t>N为章，X本章表的序号，如表2.1表示是第二章的第一个表。表的标号及名称要比正文小一个字号。</w:t>
      </w:r>
    </w:p>
  </w:comment>
  <w:comment w:id="4" w:author="User" w:date="2012-02-25T15:29:00Z" w:initials="U">
    <w:p w14:paraId="BDFFFA39">
      <w:pPr>
        <w:pStyle w:val="20"/>
      </w:pPr>
      <w:r>
        <w:rPr>
          <w:rFonts w:hint="eastAsia"/>
        </w:rPr>
        <w:t>给出方案概要设计，注意这章是设计，不是最终实现，请不要将最终的连线图，代码等放在这一章</w:t>
      </w:r>
    </w:p>
  </w:comment>
  <w:comment w:id="5" w:author="tiger" w:date="2012-03-02T16:16:00Z" w:initials="t">
    <w:p w14:paraId="377626C3">
      <w:pPr>
        <w:pStyle w:val="20"/>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14:paraId="E5CE87C4">
      <w:pPr>
        <w:pStyle w:val="20"/>
      </w:pPr>
      <w:r>
        <w:rPr>
          <w:rFonts w:hint="eastAsia"/>
        </w:rPr>
        <w:t>N为章，X本章表的序号，如图3.3表示是第三章的第3个图。图的标号及图名称比正文小一个字号。</w:t>
      </w:r>
    </w:p>
    <w:p w14:paraId="FF77149D">
      <w:pPr>
        <w:pStyle w:val="20"/>
      </w:pPr>
    </w:p>
  </w:comment>
  <w:comment w:id="6" w:author="tiger" w:date="2012-03-22T15:04:00Z" w:initials="t">
    <w:p w14:paraId="D75AE1FF">
      <w:pPr>
        <w:pStyle w:val="20"/>
      </w:pPr>
      <w:r>
        <w:rPr>
          <w:rFonts w:hint="eastAsia"/>
        </w:rPr>
        <w:t>所有图都必须有图名</w:t>
      </w:r>
    </w:p>
  </w:comment>
  <w:comment w:id="7" w:author="User" w:date="2012-02-25T15:51:00Z" w:initials="U">
    <w:p w14:paraId="E7E7B37C">
      <w:pPr>
        <w:pStyle w:val="20"/>
      </w:pPr>
      <w:r>
        <w:rPr>
          <w:rFonts w:hint="eastAsia"/>
        </w:rPr>
        <w:t>撰写具体的实现细节，流程图，原理图，引脚连接等等，微程序实现，微指令实现，控存安排等等细节，上一章主要讲方案，这章描述最终实现细节。</w:t>
      </w:r>
    </w:p>
  </w:comment>
  <w:comment w:id="8" w:author="谭志虎" w:date="2017-02-12T22:28:00Z" w:initials="TZH">
    <w:p w14:paraId="FF7D2397">
      <w:pPr>
        <w:pStyle w:val="20"/>
      </w:pPr>
      <w:r>
        <w:rPr>
          <w:rFonts w:hint="eastAsia"/>
        </w:rPr>
        <w:t>代码格式，请按下面的来，灰色底纹</w:t>
      </w:r>
    </w:p>
  </w:comment>
  <w:comment w:id="9" w:author="tiger" w:date="2012-02-25T16:07:00Z" w:initials="t">
    <w:p w14:paraId="EADEC355">
      <w:pPr>
        <w:pStyle w:val="20"/>
      </w:pPr>
      <w:r>
        <w:rPr>
          <w:rFonts w:hint="eastAsia"/>
        </w:rPr>
        <w:t>总结必须用这样的条目的形式给出，总结是对全文的总结，设计了什么，实现了什么，完成了什么</w:t>
      </w:r>
      <w:r>
        <w:t>…</w:t>
      </w:r>
      <w:r>
        <w:rPr>
          <w:rFonts w:hint="eastAsia"/>
        </w:rPr>
        <w:t>.</w:t>
      </w:r>
    </w:p>
  </w:comment>
  <w:comment w:id="10" w:author="User" w:date="2012-02-25T16:09:00Z" w:initials="U">
    <w:p w14:paraId="9DDF44E0">
      <w:pPr>
        <w:pStyle w:val="20"/>
      </w:pPr>
      <w:r>
        <w:rPr>
          <w:rFonts w:hint="eastAsia"/>
        </w:rPr>
        <w:t>主要讲课设体会，收获，以及对课设的建议</w:t>
      </w:r>
    </w:p>
    <w:p w14:paraId="A7FF2518">
      <w:pPr>
        <w:pStyle w:val="20"/>
        <w:rPr>
          <w:rFonts w:hint="eastAsia"/>
        </w:rPr>
      </w:pPr>
      <w:r>
        <w:rPr>
          <w:rFonts w:hint="eastAsia"/>
        </w:rPr>
        <w:t>尤其是对课程的建议是老师重点关注的内容。</w:t>
      </w:r>
    </w:p>
  </w:comment>
  <w:comment w:id="11" w:author="谭志虎" w:date="2017-02-12T22:56:00Z" w:initials="TZH">
    <w:p w14:paraId="FFD61652">
      <w:pPr>
        <w:pStyle w:val="20"/>
      </w:pPr>
      <w:r>
        <w:rPr>
          <w:rFonts w:hint="eastAsia"/>
        </w:rPr>
        <w:t>多提合理化建议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F5621C" w15:done="0"/>
  <w15:commentEx w15:paraId="DDFE80A8" w15:done="0"/>
  <w15:commentEx w15:paraId="FFFB2D52" w15:done="0"/>
  <w15:commentEx w15:paraId="E7BBBFDF" w15:done="0"/>
  <w15:commentEx w15:paraId="BDFFFA39" w15:done="0"/>
  <w15:commentEx w15:paraId="FF77149D" w15:done="0"/>
  <w15:commentEx w15:paraId="D75AE1FF" w15:done="0"/>
  <w15:commentEx w15:paraId="E7E7B37C" w15:done="0"/>
  <w15:commentEx w15:paraId="FF7D2397" w15:done="0"/>
  <w15:commentEx w15:paraId="EADEC355" w15:done="0"/>
  <w15:commentEx w15:paraId="A7FF2518" w15:done="0"/>
  <w15:commentEx w15:paraId="FFD616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仿宋_GB2312">
    <w:altName w:val="FangSong"/>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DengXian">
    <w:panose1 w:val="02010600030101010101"/>
    <w:charset w:val="86"/>
    <w:family w:val="auto"/>
    <w:pitch w:val="default"/>
    <w:sig w:usb0="A00002BF" w:usb1="38CF7CFA" w:usb2="00000016" w:usb3="00000000" w:csb0="0004000F" w:csb1="00000000"/>
  </w:font>
  <w:font w:name="楷体_GB2312">
    <w:altName w:val="KaiTi"/>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华文中宋">
    <w:altName w:val="WenQuanYi Micro Hei"/>
    <w:panose1 w:val="02010600040101010101"/>
    <w:charset w:val="86"/>
    <w:family w:val="auto"/>
    <w:pitch w:val="default"/>
    <w:sig w:usb0="00000000" w:usb1="00000000" w:usb2="00000010" w:usb3="00000000" w:csb0="0004009F" w:csb1="00000000"/>
  </w:font>
  <w:font w:name="KaiTi">
    <w:panose1 w:val="02010609060101010101"/>
    <w:charset w:val="86"/>
    <w:family w:val="modern"/>
    <w:pitch w:val="default"/>
    <w:sig w:usb0="800002BF" w:usb1="38CF7CFA" w:usb2="00000016" w:usb3="00000000" w:csb0="00040001" w:csb1="00000000"/>
  </w:font>
  <w:font w:name="全新硬笔行书简">
    <w:altName w:val="DengXian"/>
    <w:panose1 w:val="00000000000000000000"/>
    <w:charset w:val="86"/>
    <w:family w:val="auto"/>
    <w:pitch w:val="default"/>
    <w:sig w:usb0="00000000" w:usb1="00000000" w:usb2="00000010" w:usb3="00000000" w:csb0="00040000" w:csb1="00000000"/>
  </w:font>
  <w:font w:name="华文楷体">
    <w:altName w:val="KaiTi"/>
    <w:panose1 w:val="02010600040101010101"/>
    <w:charset w:val="86"/>
    <w:family w:val="auto"/>
    <w:pitch w:val="default"/>
    <w:sig w:usb0="00000000" w:usb1="00000000" w:usb2="00000010" w:usb3="00000000" w:csb0="0004009F" w:csb1="00000000"/>
  </w:font>
  <w:font w:name="WenQuanYi Micro Hei">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ACF3C50" w:usb2="00000016" w:usb3="00000000" w:csb0="0004001F" w:csb1="00000000"/>
  </w:font>
  <w:font w:name="FangSong">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CXxfpDWAAAACQEAAA8AAAAAAAAAAQAgAAAAOAAAAGRycy9kb3ducmV2&#10;LnhtbFBLAQIUABQAAAAIAIdO4kDMOTHgrwEAAFIDAAAOAAAAAAAAAAEAIAAAADsBAABkcnMvZTJv&#10;RG9jLnhtbFBLBQYAAAAABgAGAFkBAABcBQ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rMYB6dYAAAAIAQAADwAAAAAAAAABACAAAAA4AAAAZHJzL2Rvd25yZXYu&#10;eG1sUEsBAhQAFAAAAAgAh07iQIstakquAQAAUgMAAA4AAAAAAAAAAQAgAAAAOwEAAGRycy9lMm9E&#10;b2MueG1sUEsFBgAAAAAGAAYAWQEAAFs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pv1oZdYAAAAOAQAADwAAAAAAAAABACAAAAA4AAAAZHJz&#10;L2Rvd25yZXYueG1sUEsBAhQAFAAAAAgAh07iQJkAYp23AQAAXgMAAA4AAAAAAAAAAQAgAAAAOwEA&#10;AGRycy9lMm9Eb2MueG1sUEsFBgAAAAAGAAYAWQEAAGQFA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pv1oZdYAAAAOAQAADwAAAAAAAAABACAAAAA4AAAAZHJz&#10;L2Rvd25yZXYueG1sUEsBAhQAFAAAAAgAh07iQM78u0C3AQAAXgMAAA4AAAAAAAAAAQAgAAAAOwEA&#10;AGRycy9lMm9Eb2MueG1sUEsFBgAAAAAGAAYAWQEAAGQFA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pv1oZdYAAAAOAQAADwAAAAAAAAABACAAAAA4AAAAZHJz&#10;L2Rvd25yZXYueG1sUEsBAhQAFAAAAAgAh07iQD5zOsi3AQAAXgMAAA4AAAAAAAAAAQAgAAAAOwEA&#10;AGRycy9lMm9Eb2MueG1sUEsFBgAAAAAGAAYAWQEAAGQFA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KaiTi" w:hAnsi="KaiTi" w:eastAsia="KaiTi"/>
                              </w:rPr>
                            </w:pPr>
                            <w:r>
                              <w:rPr>
                                <w:rFonts w:hint="eastAsia" w:ascii="KaiTi" w:hAnsi="KaiTi" w:eastAsia="KaiTi"/>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BYAAABk&#10;cnMvUEsBAhQAFAAAAAgAh07iQBGwypXZAAAACAEAAA8AAAAAAAAAAQAgAAAAOAAAAGRycy9kb3du&#10;cmV2LnhtbFBLAQIUABQAAAAIAIdO4kAMyWrjzAIAAL4GAAAOAAAAAAAAAAEAIAAAAD4BAABkcnMv&#10;ZTJvRG9jLnhtbFBLBQYAAAAABgAGAFkBAAB8BgAAAAA=&#10;">
              <o:lock v:ext="edit" aspectratio="f"/>
              <v:line id="Line 2" o:spid="_x0000_s1026" o:spt="20" style="position:absolute;left:1473;top:1613;height:0;width:9003;" filled="f" stroked="t" coordsize="21600,21600" o:gfxdata="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9gmhkuQAAANsAAAAPAAAAAAAAAAEAIAAAADgAAABkcnMvZG93bnJldi54bWxQ&#10;SwECFAAUAAAACACHTuJAMy8FnjsAAAA5AAAAEAAAAAAAAAABACAAAAAeAQAAZHJzL3NoYXBleG1s&#10;LnhtbFBLBQYAAAAABgAGAFsBAADIAw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wSiE7oAAADbAAAADwAAAAAAAAABACAAAAA4AAAAZHJzL2Rvd25yZXYueG1s&#10;UEsBAhQAFAAAAAgAh07iQDMvBZ47AAAAOQAAABAAAAAAAAAAAQAgAAAAHwEAAGRycy9zaGFwZXht&#10;bC54bWxQSwUGAAAAAAYABgBbAQAAyQMAAAAA&#10;">
                <v:fill on="f" focussize="0,0"/>
                <v:stroke on="f"/>
                <v:imagedata o:title=""/>
                <o:lock v:ext="edit" aspectratio="f"/>
                <v:textbox>
                  <w:txbxContent>
                    <w:p>
                      <w:pPr>
                        <w:jc w:val="center"/>
                        <w:rPr>
                          <w:rFonts w:ascii="KaiTi" w:hAnsi="KaiTi" w:eastAsia="KaiTi"/>
                        </w:rPr>
                      </w:pPr>
                      <w:r>
                        <w:rPr>
                          <w:rFonts w:hint="eastAsia" w:ascii="KaiTi" w:hAnsi="KaiTi" w:eastAsia="KaiTi"/>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KaiTi" w:hAnsi="KaiTi" w:eastAsia="KaiTi"/>
                              </w:rPr>
                            </w:pPr>
                            <w:r>
                              <w:rPr>
                                <w:rFonts w:hint="eastAsia" w:ascii="KaiTi" w:hAnsi="KaiTi" w:eastAsia="KaiTi"/>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FgAAAGRy&#10;cy9QSwECFAAUAAAACACHTuJALXEb7dkAAAAIAQAADwAAAAAAAAABACAAAAA4AAAAZHJzL2Rvd25y&#10;ZXYueG1sUEsBAhQAFAAAAAgAh07iQHJzTVDLAgAAvAYAAA4AAAAAAAAAAQAgAAAAPgEAAGRycy9l&#10;Mm9Eb2MueG1sUEsFBgAAAAAGAAYAWQEAAHsGAAAAAA==&#10;">
              <o:lock v:ext="edit" aspectratio="f"/>
              <v:line id="Line 9" o:spid="_x0000_s1026" o:spt="20" style="position:absolute;left:1439;top:1613;height:0;width:8992;" filled="f" stroked="t" coordsize="21600,21600" o:gfxdata="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UA83boAAADaAAAADwAAAAAAAAABACAAAAA4AAAAZHJzL2Rvd25yZXYueG1s&#10;UEsBAhQAFAAAAAgAh07iQDMvBZ47AAAAOQAAABAAAAAAAAAAAQAgAAAAHwEAAGRycy9zaGFwZXht&#10;bC54bWxQSwUGAAAAAAYABgBbAQAAyQM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J0Uor0AAADaAAAADwAAAAAAAAABACAAAAA4AAAAZHJzL2Rvd25yZXYu&#10;eG1sUEsBAhQAFAAAAAgAh07iQDMvBZ47AAAAOQAAABAAAAAAAAAAAQAgAAAAIgEAAGRycy9zaGFw&#10;ZXhtbC54bWxQSwUGAAAAAAYABgBbAQAAzAMAAAAA&#10;">
                <v:fill on="f" focussize="0,0"/>
                <v:stroke on="f"/>
                <v:imagedata o:title=""/>
                <o:lock v:ext="edit" aspectratio="f"/>
                <v:textbox>
                  <w:txbxContent>
                    <w:p>
                      <w:pPr>
                        <w:jc w:val="center"/>
                        <w:rPr>
                          <w:rFonts w:ascii="KaiTi" w:hAnsi="KaiTi" w:eastAsia="KaiTi"/>
                        </w:rPr>
                      </w:pPr>
                      <w:r>
                        <w:rPr>
                          <w:rFonts w:hint="eastAsia" w:ascii="KaiTi" w:hAnsi="KaiTi" w:eastAsia="KaiTi"/>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KaiTi" w:hAnsi="KaiTi" w:eastAsia="KaiTi"/>
                            </w:rPr>
                          </w:pPr>
                          <w:r>
                            <w:rPr>
                              <w:rFonts w:hint="eastAsia" w:ascii="KaiTi" w:hAnsi="KaiTi" w:eastAsia="KaiTi"/>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Cl2Mq92gAAAAkBAAAPAAAAAAAAAAEAIAAAADgAAABkcnMvZG93&#10;bnJldi54bWxQSwECFAAUAAAACACHTuJA7UHllegBAAC/AwAADgAAAAAAAAABACAAAAA/AQAAZHJz&#10;L2Uyb0RvYy54bWxQSwUGAAAAAAYABgBZAQAAmQUAAAAA&#10;">
              <v:fill on="f" focussize="0,0"/>
              <v:stroke on="f"/>
              <v:imagedata o:title=""/>
              <o:lock v:ext="edit" aspectratio="f"/>
              <v:textbox>
                <w:txbxContent>
                  <w:p>
                    <w:pPr>
                      <w:jc w:val="left"/>
                      <w:rPr>
                        <w:rFonts w:ascii="KaiTi" w:hAnsi="KaiTi" w:eastAsia="KaiTi"/>
                      </w:rPr>
                    </w:pPr>
                    <w:r>
                      <w:rPr>
                        <w:rFonts w:hint="eastAsia" w:ascii="KaiTi" w:hAnsi="KaiTi" w:eastAsia="KaiTi"/>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AvPRIzWAAAACAEAAA8AAAAAAAAAAQAgAAAAOAAAAGRy&#10;cy9kb3ducmV2LnhtbFBLAQIUABQAAAAIAIdO4kAJsgptuAEAAF4DAAAOAAAAAAAAAAEAIAAAADsB&#10;AABkcnMvZTJvRG9jLnhtbFBLBQYAAAAABgAGAFkBAABlBQ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bullet"/>
      <w:pStyle w:val="27"/>
      <w:lvlText w:val=""/>
      <w:lvlJc w:val="left"/>
      <w:pPr>
        <w:tabs>
          <w:tab w:val="left" w:pos="3738"/>
        </w:tabs>
        <w:ind w:left="3738" w:hanging="420"/>
      </w:pPr>
      <w:rPr>
        <w:rFonts w:hint="default" w:ascii="Wingdings" w:hAnsi="Wingdings"/>
      </w:rPr>
    </w:lvl>
  </w:abstractNum>
  <w:abstractNum w:abstractNumId="1">
    <w:nsid w:val="00000008"/>
    <w:multiLevelType w:val="multilevel"/>
    <w:tmpl w:val="00000008"/>
    <w:lvl w:ilvl="0" w:tentative="0">
      <w:start w:val="1"/>
      <w:numFmt w:val="decimal"/>
      <w:pStyle w:val="7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0000000E"/>
    <w:multiLevelType w:val="multilevel"/>
    <w:tmpl w:val="0000000E"/>
    <w:lvl w:ilvl="0" w:tentative="0">
      <w:start w:val="1"/>
      <w:numFmt w:val="decimal"/>
      <w:pStyle w:val="83"/>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10"/>
    <w:multiLevelType w:val="singleLevel"/>
    <w:tmpl w:val="00000010"/>
    <w:lvl w:ilvl="0" w:tentative="0">
      <w:start w:val="1"/>
      <w:numFmt w:val="decimal"/>
      <w:pStyle w:val="18"/>
      <w:lvlText w:val="[%1]"/>
      <w:lvlJc w:val="left"/>
      <w:pPr>
        <w:tabs>
          <w:tab w:val="left" w:pos="567"/>
        </w:tabs>
        <w:ind w:left="567" w:hanging="567"/>
      </w:pPr>
      <w:rPr>
        <w:rFonts w:hint="default" w:ascii="Times New Roman" w:hAnsi="Times New Roman"/>
        <w:sz w:val="24"/>
        <w:szCs w:val="24"/>
      </w:rPr>
    </w:lvl>
  </w:abstractNum>
  <w:abstractNum w:abstractNumId="5">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80"/>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720"/>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7">
    <w:nsid w:val="015A0EA5"/>
    <w:multiLevelType w:val="multilevel"/>
    <w:tmpl w:val="015A0EA5"/>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043510F4"/>
    <w:multiLevelType w:val="multilevel"/>
    <w:tmpl w:val="043510F4"/>
    <w:lvl w:ilvl="0" w:tentative="0">
      <w:start w:val="1"/>
      <w:numFmt w:val="decimalEnclosedCircle"/>
      <w:lvlText w:val="%1"/>
      <w:lvlJc w:val="left"/>
      <w:pPr>
        <w:ind w:left="360" w:hanging="360"/>
      </w:pPr>
      <w:rPr>
        <w:rFonts w:hint="default" w:ascii="SimSun" w:hAnsi="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5DD2E6B"/>
    <w:multiLevelType w:val="multilevel"/>
    <w:tmpl w:val="05DD2E6B"/>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ascii="SimSun" w:hAnsi="SimSun" w:eastAsia="SimSun" w:cs="Times New Roman"/>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BE97C11"/>
    <w:multiLevelType w:val="multilevel"/>
    <w:tmpl w:val="1BE97C11"/>
    <w:lvl w:ilvl="0" w:tentative="0">
      <w:start w:val="1"/>
      <w:numFmt w:val="decimalEnclosedCircle"/>
      <w:lvlText w:val="%1"/>
      <w:lvlJc w:val="left"/>
      <w:pPr>
        <w:ind w:left="360" w:hanging="360"/>
      </w:pPr>
      <w:rPr>
        <w:rFonts w:hint="default" w:ascii="SimSun" w:hAnsi="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6963212"/>
    <w:multiLevelType w:val="multilevel"/>
    <w:tmpl w:val="46963212"/>
    <w:lvl w:ilvl="0" w:tentative="0">
      <w:start w:val="1"/>
      <w:numFmt w:val="decimalEnclosedCircle"/>
      <w:lvlText w:val="%1"/>
      <w:lvlJc w:val="left"/>
      <w:pPr>
        <w:ind w:left="360" w:hanging="360"/>
      </w:pPr>
      <w:rPr>
        <w:rFonts w:hint="default" w:ascii="SimSun" w:hAnsi="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0"/>
  </w:num>
  <w:num w:numId="4">
    <w:abstractNumId w:val="1"/>
  </w:num>
  <w:num w:numId="5">
    <w:abstractNumId w:val="5"/>
  </w:num>
  <w:num w:numId="6">
    <w:abstractNumId w:val="3"/>
  </w:num>
  <w:num w:numId="7">
    <w:abstractNumId w:val="6"/>
    <w:lvlOverride w:ilvl="0">
      <w:startOverride w:val="1"/>
    </w:lvlOverride>
  </w:num>
  <w:num w:numId="8">
    <w:abstractNumId w:val="7"/>
  </w:num>
  <w:num w:numId="9">
    <w:abstractNumId w:val="9"/>
  </w:num>
  <w:num w:numId="10">
    <w:abstractNumId w:val="10"/>
  </w:num>
  <w:num w:numId="11">
    <w:abstractNumId w:val="11"/>
  </w:num>
  <w:num w:numId="12">
    <w:abstractNumId w:val="8"/>
  </w:num>
  <w:num w:numId="13">
    <w:abstractNumId w:val="2"/>
  </w:num>
  <w:num w:numId="14">
    <w:abstractNumId w:val="1"/>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iger">
    <w15:presenceInfo w15:providerId="None" w15:userId="tiger"/>
  </w15:person>
  <w15:person w15:author="谭志虎">
    <w15:presenceInfo w15:providerId="None" w15:userId="谭志虎"/>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45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03F7"/>
    <w:rsid w:val="007E12D0"/>
    <w:rsid w:val="007F3685"/>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B4AD9"/>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91E08"/>
    <w:rsid w:val="00CB2392"/>
    <w:rsid w:val="00CC727B"/>
    <w:rsid w:val="00CC75C9"/>
    <w:rsid w:val="00CD6360"/>
    <w:rsid w:val="00CE7FBA"/>
    <w:rsid w:val="00CF0E1D"/>
    <w:rsid w:val="00D00130"/>
    <w:rsid w:val="00D067A2"/>
    <w:rsid w:val="00D15BAD"/>
    <w:rsid w:val="00D210D8"/>
    <w:rsid w:val="00D21C3E"/>
    <w:rsid w:val="00D25008"/>
    <w:rsid w:val="00D319EF"/>
    <w:rsid w:val="00D73BB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F5F0448"/>
    <w:rsid w:val="3BFFDAF2"/>
    <w:rsid w:val="C77F9D90"/>
    <w:rsid w:val="DDFBE41E"/>
    <w:rsid w:val="F0EE5539"/>
    <w:rsid w:val="FF2F3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35" w:semiHidden="0" w:name="caption"/>
    <w:lsdException w:unhideWhenUsed="0" w:uiPriority="0" w:semiHidden="0" w:name="table of figures"/>
    <w:lsdException w:uiPriority="99" w:name="envelope address"/>
    <w:lsdException w:uiPriority="99" w:name="envelope return"/>
    <w:lsdException w:unhideWhenUsed="0" w:uiPriority="0" w:semiHidden="0" w:name="footnote reference"/>
    <w:lsdException w:unhideWhenUsed="0" w:uiPriority="0" w:semiHidden="0" w:name="annotation reference"/>
    <w:lsdException w:uiPriority="99" w:name="line number"/>
    <w:lsdException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textAlignment w:val="baseline"/>
      <w:outlineLvl w:val="0"/>
    </w:pPr>
    <w:rPr>
      <w:rFonts w:ascii="Arial" w:hAnsi="Arial" w:eastAsia="SimHei"/>
      <w:sz w:val="32"/>
    </w:rPr>
  </w:style>
  <w:style w:type="paragraph" w:styleId="3">
    <w:name w:val="heading 2"/>
    <w:basedOn w:val="1"/>
    <w:next w:val="4"/>
    <w:qFormat/>
    <w:uiPriority w:val="0"/>
    <w:pPr>
      <w:keepNext/>
      <w:numPr>
        <w:ilvl w:val="1"/>
        <w:numId w:val="1"/>
      </w:numPr>
      <w:snapToGrid w:val="0"/>
      <w:spacing w:before="240" w:after="240"/>
      <w:ind w:right="100" w:rightChars="100"/>
      <w:jc w:val="left"/>
      <w:outlineLvl w:val="1"/>
    </w:pPr>
    <w:rPr>
      <w:rFonts w:ascii="Arial" w:hAnsi="Arial" w:eastAsia="SimHei"/>
      <w:sz w:val="28"/>
    </w:rPr>
  </w:style>
  <w:style w:type="paragraph" w:styleId="5">
    <w:name w:val="heading 3"/>
    <w:basedOn w:val="1"/>
    <w:next w:val="4"/>
    <w:link w:val="64"/>
    <w:qFormat/>
    <w:uiPriority w:val="0"/>
    <w:pPr>
      <w:keepNext/>
      <w:keepLines/>
      <w:numPr>
        <w:ilvl w:val="2"/>
        <w:numId w:val="1"/>
      </w:numPr>
      <w:tabs>
        <w:tab w:val="left" w:pos="720"/>
      </w:tabs>
      <w:spacing w:before="50" w:beforeLines="50" w:after="50" w:afterLines="50"/>
      <w:outlineLvl w:val="2"/>
    </w:pPr>
    <w:rPr>
      <w:rFonts w:ascii="Arial" w:hAnsi="Arial" w:eastAsia="SimHei"/>
      <w:bCs/>
      <w:szCs w:val="32"/>
    </w:rPr>
  </w:style>
  <w:style w:type="paragraph" w:styleId="6">
    <w:name w:val="heading 4"/>
    <w:basedOn w:val="1"/>
    <w:next w:val="4"/>
    <w:link w:val="60"/>
    <w:qFormat/>
    <w:uiPriority w:val="0"/>
    <w:pPr>
      <w:keepNext/>
      <w:keepLines/>
      <w:numPr>
        <w:ilvl w:val="3"/>
        <w:numId w:val="1"/>
      </w:numPr>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spacing w:before="240" w:after="64" w:line="317" w:lineRule="auto"/>
      <w:outlineLvl w:val="5"/>
    </w:pPr>
    <w:rPr>
      <w:rFonts w:ascii="Arial" w:hAnsi="Arial" w:eastAsia="SimHei"/>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qFormat/>
    <w:uiPriority w:val="0"/>
    <w:pPr>
      <w:keepNext/>
      <w:keepLines/>
      <w:numPr>
        <w:ilvl w:val="7"/>
        <w:numId w:val="1"/>
      </w:numPr>
      <w:spacing w:before="240" w:after="64" w:line="317" w:lineRule="auto"/>
      <w:outlineLvl w:val="7"/>
    </w:pPr>
    <w:rPr>
      <w:rFonts w:ascii="Arial" w:hAnsi="Arial" w:eastAsia="SimHei"/>
    </w:rPr>
  </w:style>
  <w:style w:type="paragraph" w:styleId="11">
    <w:name w:val="heading 9"/>
    <w:basedOn w:val="1"/>
    <w:next w:val="1"/>
    <w:qFormat/>
    <w:uiPriority w:val="0"/>
    <w:pPr>
      <w:keepNext/>
      <w:keepLines/>
      <w:numPr>
        <w:ilvl w:val="8"/>
        <w:numId w:val="1"/>
      </w:numPr>
      <w:spacing w:before="240" w:after="64" w:line="317" w:lineRule="auto"/>
      <w:outlineLvl w:val="8"/>
    </w:pPr>
    <w:rPr>
      <w:rFonts w:ascii="Arial" w:hAnsi="Arial" w:eastAsia="SimHei"/>
      <w:szCs w:val="21"/>
    </w:rPr>
  </w:style>
  <w:style w:type="character" w:default="1" w:styleId="41">
    <w:name w:val="Default Paragraph Font"/>
    <w:semiHidden/>
    <w:unhideWhenUsed/>
    <w:uiPriority w:val="1"/>
  </w:style>
  <w:style w:type="table" w:default="1" w:styleId="48">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link w:val="67"/>
    <w:uiPriority w:val="0"/>
    <w:pPr>
      <w:ind w:firstLine="420" w:firstLineChars="200"/>
    </w:pPr>
  </w:style>
  <w:style w:type="paragraph" w:styleId="12">
    <w:name w:val="Balloon Text"/>
    <w:basedOn w:val="1"/>
    <w:link w:val="57"/>
    <w:uiPriority w:val="0"/>
    <w:rPr>
      <w:sz w:val="18"/>
      <w:szCs w:val="18"/>
    </w:rPr>
  </w:style>
  <w:style w:type="paragraph" w:styleId="13">
    <w:name w:val="Body Text"/>
    <w:basedOn w:val="1"/>
    <w:uiPriority w:val="0"/>
    <w:rPr>
      <w:b/>
      <w:bCs/>
      <w:i/>
      <w:iCs/>
      <w:sz w:val="28"/>
    </w:rPr>
  </w:style>
  <w:style w:type="paragraph" w:styleId="14">
    <w:name w:val="Body Text 2"/>
    <w:basedOn w:val="1"/>
    <w:uiPriority w:val="0"/>
    <w:rPr>
      <w:i/>
      <w:iCs/>
      <w:sz w:val="30"/>
    </w:rPr>
  </w:style>
  <w:style w:type="paragraph" w:styleId="15">
    <w:name w:val="Body Text 3"/>
    <w:basedOn w:val="1"/>
    <w:uiPriority w:val="0"/>
    <w:rPr>
      <w:i/>
      <w:iCs/>
      <w:sz w:val="28"/>
    </w:rPr>
  </w:style>
  <w:style w:type="paragraph" w:styleId="16">
    <w:name w:val="Body Text Indent"/>
    <w:basedOn w:val="1"/>
    <w:link w:val="66"/>
    <w:uiPriority w:val="0"/>
    <w:pPr>
      <w:spacing w:after="120"/>
      <w:ind w:left="420" w:leftChars="200"/>
    </w:pPr>
    <w:rPr>
      <w:sz w:val="21"/>
    </w:rPr>
  </w:style>
  <w:style w:type="paragraph" w:styleId="17">
    <w:name w:val="Body Text Indent 2"/>
    <w:basedOn w:val="1"/>
    <w:link w:val="63"/>
    <w:uiPriority w:val="0"/>
    <w:pPr>
      <w:spacing w:after="120" w:line="480" w:lineRule="auto"/>
      <w:ind w:left="420" w:leftChars="200"/>
    </w:pPr>
    <w:rPr>
      <w:sz w:val="21"/>
    </w:rPr>
  </w:style>
  <w:style w:type="paragraph" w:styleId="18">
    <w:name w:val="Body Text Indent 3"/>
    <w:basedOn w:val="1"/>
    <w:link w:val="53"/>
    <w:uiPriority w:val="0"/>
    <w:pPr>
      <w:numPr>
        <w:ilvl w:val="0"/>
        <w:numId w:val="2"/>
      </w:numPr>
    </w:pPr>
  </w:style>
  <w:style w:type="paragraph" w:styleId="19">
    <w:name w:val="caption"/>
    <w:basedOn w:val="1"/>
    <w:next w:val="1"/>
    <w:link w:val="74"/>
    <w:qFormat/>
    <w:uiPriority w:val="35"/>
    <w:pPr>
      <w:adjustRightInd w:val="0"/>
      <w:snapToGrid w:val="0"/>
      <w:spacing w:before="62" w:beforeLines="20" w:after="62" w:afterLines="20"/>
      <w:jc w:val="center"/>
    </w:pPr>
    <w:rPr>
      <w:rFonts w:ascii="SimHei" w:hAnsi="SimHei" w:eastAsia="SimHei" w:cs="Arial"/>
      <w:sz w:val="21"/>
    </w:rPr>
  </w:style>
  <w:style w:type="paragraph" w:styleId="20">
    <w:name w:val="annotation text"/>
    <w:basedOn w:val="1"/>
    <w:link w:val="65"/>
    <w:uiPriority w:val="0"/>
    <w:pPr>
      <w:jc w:val="left"/>
    </w:pPr>
  </w:style>
  <w:style w:type="paragraph" w:styleId="21">
    <w:name w:val="annotation subject"/>
    <w:basedOn w:val="20"/>
    <w:next w:val="20"/>
    <w:link w:val="73"/>
    <w:uiPriority w:val="0"/>
    <w:rPr>
      <w:b/>
      <w:bCs/>
    </w:rPr>
  </w:style>
  <w:style w:type="paragraph" w:styleId="22">
    <w:name w:val="Document Map"/>
    <w:basedOn w:val="1"/>
    <w:uiPriority w:val="0"/>
    <w:pPr>
      <w:shd w:val="clear" w:color="auto" w:fill="000080"/>
    </w:pPr>
  </w:style>
  <w:style w:type="paragraph" w:styleId="23">
    <w:name w:val="endnote text"/>
    <w:basedOn w:val="1"/>
    <w:uiPriority w:val="0"/>
    <w:pPr>
      <w:snapToGrid w:val="0"/>
      <w:jc w:val="left"/>
    </w:pPr>
  </w:style>
  <w:style w:type="paragraph" w:styleId="24">
    <w:name w:val="footer"/>
    <w:basedOn w:val="1"/>
    <w:link w:val="92"/>
    <w:uiPriority w:val="0"/>
    <w:pPr>
      <w:tabs>
        <w:tab w:val="center" w:pos="4153"/>
        <w:tab w:val="right" w:pos="8306"/>
      </w:tabs>
      <w:snapToGrid w:val="0"/>
      <w:jc w:val="left"/>
    </w:pPr>
    <w:rPr>
      <w:sz w:val="18"/>
      <w:szCs w:val="18"/>
    </w:rPr>
  </w:style>
  <w:style w:type="paragraph" w:styleId="25">
    <w:name w:val="footnote text"/>
    <w:basedOn w:val="1"/>
    <w:uiPriority w:val="0"/>
    <w:pPr>
      <w:snapToGrid w:val="0"/>
    </w:pPr>
    <w:rPr>
      <w:sz w:val="18"/>
      <w:szCs w:val="18"/>
    </w:rPr>
  </w:style>
  <w:style w:type="paragraph" w:styleId="2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7">
    <w:name w:val="List Bullet"/>
    <w:basedOn w:val="4"/>
    <w:uiPriority w:val="0"/>
    <w:pPr>
      <w:numPr>
        <w:ilvl w:val="0"/>
        <w:numId w:val="3"/>
      </w:numPr>
      <w:tabs>
        <w:tab w:val="left" w:pos="902"/>
      </w:tabs>
      <w:ind w:firstLine="0" w:firstLineChars="0"/>
    </w:pPr>
  </w:style>
  <w:style w:type="paragraph" w:styleId="28">
    <w:name w:val="Normal (Web)"/>
    <w:basedOn w:val="1"/>
    <w:semiHidden/>
    <w:unhideWhenUsed/>
    <w:uiPriority w:val="99"/>
    <w:pPr>
      <w:widowControl/>
      <w:spacing w:before="100" w:beforeAutospacing="1" w:after="100" w:afterAutospacing="1"/>
      <w:jc w:val="left"/>
    </w:pPr>
    <w:rPr>
      <w:rFonts w:ascii="SimSun" w:hAnsi="SimSun" w:cs="SimSun"/>
      <w:kern w:val="0"/>
    </w:rPr>
  </w:style>
  <w:style w:type="paragraph" w:styleId="29">
    <w:name w:val="Plain Text"/>
    <w:basedOn w:val="1"/>
    <w:link w:val="69"/>
    <w:uiPriority w:val="0"/>
    <w:pPr>
      <w:widowControl/>
      <w:jc w:val="left"/>
    </w:pPr>
    <w:rPr>
      <w:rFonts w:ascii="SimSun" w:hAnsi="Courier New"/>
      <w:sz w:val="21"/>
    </w:rPr>
  </w:style>
  <w:style w:type="paragraph" w:styleId="30">
    <w:name w:val="Subtitle"/>
    <w:basedOn w:val="1"/>
    <w:next w:val="1"/>
    <w:link w:val="95"/>
    <w:qFormat/>
    <w:uiPriority w:val="11"/>
    <w:pPr>
      <w:spacing w:before="240" w:after="60" w:line="312" w:lineRule="auto"/>
      <w:jc w:val="left"/>
      <w:outlineLvl w:val="1"/>
    </w:pPr>
    <w:rPr>
      <w:rFonts w:ascii="Cambria" w:hAnsi="Cambria" w:eastAsia="SimHei"/>
      <w:bCs/>
      <w:kern w:val="28"/>
      <w:sz w:val="28"/>
      <w:szCs w:val="32"/>
    </w:rPr>
  </w:style>
  <w:style w:type="paragraph" w:styleId="31">
    <w:name w:val="table of figures"/>
    <w:basedOn w:val="1"/>
    <w:next w:val="1"/>
    <w:uiPriority w:val="0"/>
    <w:pPr>
      <w:ind w:left="840" w:leftChars="200" w:hanging="420" w:hangingChars="200"/>
    </w:pPr>
  </w:style>
  <w:style w:type="paragraph" w:styleId="32">
    <w:name w:val="toc 1"/>
    <w:basedOn w:val="1"/>
    <w:next w:val="1"/>
    <w:uiPriority w:val="39"/>
    <w:pPr>
      <w:spacing w:before="120" w:after="120"/>
      <w:jc w:val="left"/>
    </w:pPr>
    <w:rPr>
      <w:rFonts w:ascii="Calibri" w:hAnsi="Calibri" w:cs="Calibri"/>
      <w:b/>
      <w:bCs/>
      <w:caps/>
      <w:sz w:val="28"/>
      <w:szCs w:val="20"/>
    </w:rPr>
  </w:style>
  <w:style w:type="paragraph" w:styleId="33">
    <w:name w:val="toc 2"/>
    <w:basedOn w:val="1"/>
    <w:next w:val="1"/>
    <w:uiPriority w:val="39"/>
    <w:pPr>
      <w:ind w:left="240"/>
      <w:jc w:val="left"/>
    </w:pPr>
    <w:rPr>
      <w:rFonts w:ascii="Calibri" w:hAnsi="Calibri" w:cs="Calibri"/>
      <w:smallCaps/>
      <w:sz w:val="28"/>
      <w:szCs w:val="20"/>
    </w:rPr>
  </w:style>
  <w:style w:type="paragraph" w:styleId="34">
    <w:name w:val="toc 3"/>
    <w:basedOn w:val="1"/>
    <w:next w:val="1"/>
    <w:uiPriority w:val="39"/>
    <w:pPr>
      <w:ind w:left="480"/>
      <w:jc w:val="left"/>
    </w:pPr>
    <w:rPr>
      <w:rFonts w:ascii="Calibri" w:hAnsi="Calibri" w:cs="Calibri"/>
      <w:i/>
      <w:iCs/>
      <w:sz w:val="20"/>
      <w:szCs w:val="20"/>
    </w:rPr>
  </w:style>
  <w:style w:type="paragraph" w:styleId="35">
    <w:name w:val="toc 4"/>
    <w:basedOn w:val="1"/>
    <w:next w:val="1"/>
    <w:uiPriority w:val="0"/>
    <w:pPr>
      <w:ind w:left="720"/>
      <w:jc w:val="left"/>
    </w:pPr>
    <w:rPr>
      <w:rFonts w:ascii="Calibri" w:hAnsi="Calibri" w:cs="Calibri"/>
      <w:sz w:val="18"/>
      <w:szCs w:val="18"/>
    </w:rPr>
  </w:style>
  <w:style w:type="paragraph" w:styleId="36">
    <w:name w:val="toc 5"/>
    <w:basedOn w:val="1"/>
    <w:next w:val="1"/>
    <w:uiPriority w:val="0"/>
    <w:pPr>
      <w:ind w:left="960"/>
      <w:jc w:val="left"/>
    </w:pPr>
    <w:rPr>
      <w:rFonts w:ascii="Calibri" w:hAnsi="Calibri" w:cs="Calibri"/>
      <w:sz w:val="18"/>
      <w:szCs w:val="18"/>
    </w:rPr>
  </w:style>
  <w:style w:type="paragraph" w:styleId="37">
    <w:name w:val="toc 6"/>
    <w:basedOn w:val="1"/>
    <w:next w:val="1"/>
    <w:uiPriority w:val="0"/>
    <w:pPr>
      <w:ind w:left="1200"/>
      <w:jc w:val="left"/>
    </w:pPr>
    <w:rPr>
      <w:rFonts w:ascii="Calibri" w:hAnsi="Calibri" w:cs="Calibri"/>
      <w:sz w:val="18"/>
      <w:szCs w:val="18"/>
    </w:rPr>
  </w:style>
  <w:style w:type="paragraph" w:styleId="38">
    <w:name w:val="toc 7"/>
    <w:basedOn w:val="1"/>
    <w:next w:val="1"/>
    <w:uiPriority w:val="0"/>
    <w:pPr>
      <w:ind w:left="1440"/>
      <w:jc w:val="left"/>
    </w:pPr>
    <w:rPr>
      <w:rFonts w:ascii="Calibri" w:hAnsi="Calibri" w:cs="Calibri"/>
      <w:sz w:val="18"/>
      <w:szCs w:val="18"/>
    </w:rPr>
  </w:style>
  <w:style w:type="paragraph" w:styleId="39">
    <w:name w:val="toc 8"/>
    <w:basedOn w:val="1"/>
    <w:next w:val="1"/>
    <w:uiPriority w:val="0"/>
    <w:pPr>
      <w:ind w:left="1680"/>
      <w:jc w:val="left"/>
    </w:pPr>
    <w:rPr>
      <w:rFonts w:ascii="Calibri" w:hAnsi="Calibri" w:cs="Calibri"/>
      <w:sz w:val="18"/>
      <w:szCs w:val="18"/>
    </w:rPr>
  </w:style>
  <w:style w:type="paragraph" w:styleId="40">
    <w:name w:val="toc 9"/>
    <w:basedOn w:val="1"/>
    <w:next w:val="1"/>
    <w:uiPriority w:val="0"/>
    <w:pPr>
      <w:ind w:left="1920"/>
      <w:jc w:val="left"/>
    </w:pPr>
    <w:rPr>
      <w:rFonts w:ascii="Calibri" w:hAnsi="Calibri" w:cs="Calibri"/>
      <w:sz w:val="18"/>
      <w:szCs w:val="18"/>
    </w:rPr>
  </w:style>
  <w:style w:type="character" w:styleId="42">
    <w:name w:val="annotation reference"/>
    <w:uiPriority w:val="0"/>
    <w:rPr>
      <w:sz w:val="21"/>
      <w:szCs w:val="21"/>
    </w:rPr>
  </w:style>
  <w:style w:type="character" w:styleId="43">
    <w:name w:val="endnote reference"/>
    <w:uiPriority w:val="0"/>
    <w:rPr>
      <w:rFonts w:eastAsia="SimSun"/>
      <w:sz w:val="24"/>
      <w:szCs w:val="24"/>
      <w:vertAlign w:val="superscript"/>
      <w:lang w:val="en-US" w:eastAsia="zh-CN" w:bidi="ar-SA"/>
    </w:rPr>
  </w:style>
  <w:style w:type="character" w:styleId="44">
    <w:name w:val="FollowedHyperlink"/>
    <w:uiPriority w:val="0"/>
    <w:rPr>
      <w:color w:val="800080"/>
      <w:u w:val="single"/>
    </w:rPr>
  </w:style>
  <w:style w:type="character" w:styleId="45">
    <w:name w:val="footnote reference"/>
    <w:uiPriority w:val="0"/>
    <w:rPr>
      <w:vertAlign w:val="superscript"/>
    </w:rPr>
  </w:style>
  <w:style w:type="character" w:styleId="46">
    <w:name w:val="Hyperlink"/>
    <w:uiPriority w:val="99"/>
    <w:rPr>
      <w:color w:val="auto"/>
      <w:u w:val="none"/>
    </w:rPr>
  </w:style>
  <w:style w:type="character" w:styleId="47">
    <w:name w:val="page number"/>
    <w:basedOn w:val="41"/>
    <w:uiPriority w:val="0"/>
  </w:style>
  <w:style w:type="table" w:styleId="49">
    <w:name w:val="Table Grid"/>
    <w:basedOn w:val="48"/>
    <w:uiPriority w:val="39"/>
    <w:rPr>
      <w:rFonts w:ascii="DengXian" w:hAnsi="DengXian" w:eastAsia="DengXi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uiPriority w:val="0"/>
    <w:rPr>
      <w:rFonts w:eastAsia="楷体_GB2312"/>
    </w:rPr>
  </w:style>
  <w:style w:type="character" w:customStyle="1" w:styleId="51">
    <w:name w:val="题注 Char1"/>
    <w:uiPriority w:val="0"/>
    <w:rPr>
      <w:rFonts w:hAnsi="SimSun" w:eastAsia="SimHei"/>
      <w:kern w:val="2"/>
      <w:sz w:val="21"/>
      <w:szCs w:val="24"/>
      <w:lang w:val="en-US" w:eastAsia="zh-CN" w:bidi="ar-SA"/>
    </w:rPr>
  </w:style>
  <w:style w:type="character" w:customStyle="1" w:styleId="52">
    <w:name w:val="纯文本 Char Char"/>
    <w:uiPriority w:val="0"/>
    <w:rPr>
      <w:rFonts w:ascii="SimSun" w:hAnsi="Courier New" w:cs="Courier New"/>
      <w:kern w:val="2"/>
      <w:sz w:val="21"/>
      <w:szCs w:val="21"/>
    </w:rPr>
  </w:style>
  <w:style w:type="character" w:customStyle="1" w:styleId="53">
    <w:name w:val="正文文本缩进 3 字符"/>
    <w:link w:val="18"/>
    <w:uiPriority w:val="0"/>
    <w:rPr>
      <w:kern w:val="2"/>
      <w:sz w:val="24"/>
      <w:szCs w:val="24"/>
    </w:rPr>
  </w:style>
  <w:style w:type="character" w:customStyle="1" w:styleId="54">
    <w:name w:val="正文：英文强调"/>
    <w:uiPriority w:val="0"/>
    <w:rPr>
      <w:rFonts w:ascii="Times New Roman" w:hAnsi="Times New Roman"/>
      <w:i/>
    </w:rPr>
  </w:style>
  <w:style w:type="character" w:customStyle="1" w:styleId="55">
    <w:name w:val="无间隔 字符"/>
    <w:link w:val="56"/>
    <w:uiPriority w:val="0"/>
    <w:rPr>
      <w:rFonts w:ascii="Calibri" w:hAnsi="Calibri"/>
      <w:sz w:val="22"/>
      <w:szCs w:val="22"/>
      <w:lang w:bidi="ar-SA"/>
    </w:rPr>
  </w:style>
  <w:style w:type="paragraph" w:styleId="56">
    <w:name w:val="No Spacing"/>
    <w:link w:val="55"/>
    <w:qFormat/>
    <w:uiPriority w:val="0"/>
    <w:rPr>
      <w:rFonts w:ascii="Calibri" w:hAnsi="Calibri" w:eastAsia="SimSun" w:cs="Times New Roman"/>
      <w:sz w:val="22"/>
      <w:szCs w:val="22"/>
      <w:lang w:val="en-US" w:eastAsia="zh-CN" w:bidi="ar-SA"/>
    </w:rPr>
  </w:style>
  <w:style w:type="character" w:customStyle="1" w:styleId="57">
    <w:name w:val="批注框文本 字符"/>
    <w:link w:val="12"/>
    <w:uiPriority w:val="0"/>
    <w:rPr>
      <w:kern w:val="2"/>
      <w:sz w:val="18"/>
      <w:szCs w:val="18"/>
    </w:rPr>
  </w:style>
  <w:style w:type="character" w:customStyle="1" w:styleId="58">
    <w:name w:val="样式 首行缩进:  0.85 厘米 Char Char"/>
    <w:link w:val="59"/>
    <w:uiPriority w:val="0"/>
    <w:rPr>
      <w:rFonts w:ascii="SimSun" w:hAnsi="SimSun" w:cs="SimSun"/>
      <w:kern w:val="2"/>
      <w:sz w:val="24"/>
      <w:szCs w:val="24"/>
    </w:rPr>
  </w:style>
  <w:style w:type="paragraph" w:customStyle="1" w:styleId="59">
    <w:name w:val="样式 首行缩进:  0.85 厘米"/>
    <w:basedOn w:val="1"/>
    <w:link w:val="58"/>
    <w:uiPriority w:val="0"/>
    <w:pPr>
      <w:spacing w:line="324" w:lineRule="auto"/>
      <w:ind w:firstLine="482"/>
    </w:pPr>
    <w:rPr>
      <w:rFonts w:ascii="SimSun" w:hAnsi="SimSun" w:cs="SimSun"/>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uiPriority w:val="0"/>
    <w:rPr>
      <w:i/>
      <w:iCs/>
      <w:color w:val="000000"/>
      <w:kern w:val="2"/>
      <w:sz w:val="21"/>
      <w:szCs w:val="24"/>
    </w:rPr>
  </w:style>
  <w:style w:type="paragraph" w:styleId="62">
    <w:name w:val="Quote"/>
    <w:basedOn w:val="1"/>
    <w:next w:val="1"/>
    <w:link w:val="61"/>
    <w:qFormat/>
    <w:uiPriority w:val="0"/>
    <w:rPr>
      <w:i/>
      <w:iCs/>
      <w:color w:val="000000"/>
      <w:sz w:val="21"/>
    </w:rPr>
  </w:style>
  <w:style w:type="character" w:customStyle="1" w:styleId="63">
    <w:name w:val="正文文本缩进 2 字符"/>
    <w:link w:val="17"/>
    <w:uiPriority w:val="0"/>
    <w:rPr>
      <w:kern w:val="2"/>
      <w:sz w:val="21"/>
      <w:szCs w:val="24"/>
    </w:rPr>
  </w:style>
  <w:style w:type="character" w:customStyle="1" w:styleId="64">
    <w:name w:val="标题 3 字符"/>
    <w:link w:val="5"/>
    <w:uiPriority w:val="0"/>
    <w:rPr>
      <w:rFonts w:ascii="Arial" w:hAnsi="Arial" w:eastAsia="SimHei"/>
      <w:bCs/>
      <w:kern w:val="2"/>
      <w:sz w:val="24"/>
      <w:szCs w:val="32"/>
    </w:rPr>
  </w:style>
  <w:style w:type="character" w:customStyle="1" w:styleId="65">
    <w:name w:val="批注文字 字符"/>
    <w:link w:val="20"/>
    <w:uiPriority w:val="0"/>
    <w:rPr>
      <w:kern w:val="2"/>
      <w:sz w:val="24"/>
      <w:szCs w:val="24"/>
    </w:rPr>
  </w:style>
  <w:style w:type="character" w:customStyle="1" w:styleId="66">
    <w:name w:val="正文文本缩进 字符"/>
    <w:link w:val="16"/>
    <w:uiPriority w:val="0"/>
    <w:rPr>
      <w:kern w:val="2"/>
      <w:sz w:val="21"/>
      <w:szCs w:val="24"/>
    </w:rPr>
  </w:style>
  <w:style w:type="character" w:customStyle="1" w:styleId="67">
    <w:name w:val="正文缩进 字符"/>
    <w:link w:val="4"/>
    <w:uiPriority w:val="0"/>
    <w:rPr>
      <w:kern w:val="2"/>
      <w:sz w:val="24"/>
      <w:szCs w:val="24"/>
    </w:rPr>
  </w:style>
  <w:style w:type="character" w:customStyle="1" w:styleId="68">
    <w:name w:val="正文：程序代码"/>
    <w:uiPriority w:val="0"/>
    <w:rPr>
      <w:rFonts w:ascii="MS Gothic" w:hAnsi="MS Gothic" w:eastAsia="仿宋_GB2312"/>
    </w:rPr>
  </w:style>
  <w:style w:type="character" w:customStyle="1" w:styleId="69">
    <w:name w:val="纯文本 字符"/>
    <w:link w:val="29"/>
    <w:uiPriority w:val="0"/>
    <w:rPr>
      <w:rFonts w:ascii="SimSun" w:hAnsi="Courier New"/>
      <w:sz w:val="21"/>
    </w:rPr>
  </w:style>
  <w:style w:type="character" w:customStyle="1" w:styleId="70">
    <w:name w:val="论文正文 Char Char"/>
    <w:link w:val="71"/>
    <w:uiPriority w:val="0"/>
    <w:rPr>
      <w:rFonts w:ascii="Cambria Math" w:hAnsi="Cambria Math"/>
      <w:kern w:val="2"/>
      <w:sz w:val="24"/>
      <w:szCs w:val="22"/>
    </w:rPr>
  </w:style>
  <w:style w:type="paragraph" w:customStyle="1" w:styleId="71">
    <w:name w:val="论文正文"/>
    <w:basedOn w:val="1"/>
    <w:link w:val="70"/>
    <w:uiPriority w:val="0"/>
    <w:pPr>
      <w:spacing w:line="300" w:lineRule="auto"/>
      <w:ind w:firstLine="420"/>
      <w:jc w:val="left"/>
    </w:pPr>
    <w:rPr>
      <w:rFonts w:ascii="Cambria Math" w:hAnsi="Cambria Math"/>
      <w:szCs w:val="22"/>
    </w:rPr>
  </w:style>
  <w:style w:type="character" w:customStyle="1" w:styleId="72">
    <w:name w:val="llyf141"/>
    <w:uiPriority w:val="0"/>
    <w:rPr>
      <w:rFonts w:eastAsia="SimSun"/>
      <w:spacing w:val="300"/>
      <w:sz w:val="21"/>
      <w:szCs w:val="21"/>
      <w:lang w:val="en-US" w:eastAsia="zh-CN" w:bidi="ar-SA"/>
    </w:rPr>
  </w:style>
  <w:style w:type="character" w:customStyle="1" w:styleId="73">
    <w:name w:val="批注主题 字符"/>
    <w:link w:val="21"/>
    <w:uiPriority w:val="0"/>
    <w:rPr>
      <w:b/>
      <w:bCs/>
      <w:kern w:val="2"/>
      <w:sz w:val="24"/>
      <w:szCs w:val="24"/>
    </w:rPr>
  </w:style>
  <w:style w:type="character" w:customStyle="1" w:styleId="74">
    <w:name w:val="题注 字符"/>
    <w:link w:val="19"/>
    <w:uiPriority w:val="0"/>
    <w:rPr>
      <w:rFonts w:ascii="SimHei" w:hAnsi="SimHei" w:eastAsia="SimHei" w:cs="Arial"/>
      <w:kern w:val="2"/>
      <w:sz w:val="21"/>
    </w:rPr>
  </w:style>
  <w:style w:type="character" w:customStyle="1" w:styleId="75">
    <w:name w:val="图题注 Char Char"/>
    <w:link w:val="76"/>
    <w:uiPriority w:val="0"/>
  </w:style>
  <w:style w:type="paragraph" w:customStyle="1" w:styleId="76">
    <w:name w:val="图题注"/>
    <w:basedOn w:val="19"/>
    <w:link w:val="75"/>
    <w:uiPriority w:val="0"/>
    <w:pPr>
      <w:spacing w:before="78" w:beforeLines="25" w:after="78" w:afterLines="25"/>
    </w:pPr>
  </w:style>
  <w:style w:type="paragraph" w:customStyle="1" w:styleId="77">
    <w:name w:val="Char1 Char Char Char"/>
    <w:basedOn w:val="1"/>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SimSun"/>
      <w:b/>
      <w:bCs/>
      <w:color w:val="365F91"/>
      <w:kern w:val="0"/>
      <w:sz w:val="28"/>
      <w:szCs w:val="28"/>
    </w:rPr>
  </w:style>
  <w:style w:type="paragraph" w:customStyle="1" w:styleId="79">
    <w:name w:val="列表编号：参考文献"/>
    <w:basedOn w:val="1"/>
    <w:uiPriority w:val="0"/>
    <w:pPr>
      <w:numPr>
        <w:ilvl w:val="0"/>
        <w:numId w:val="4"/>
      </w:numPr>
    </w:pPr>
  </w:style>
  <w:style w:type="paragraph" w:customStyle="1" w:styleId="80">
    <w:name w:val="样式1"/>
    <w:basedOn w:val="1"/>
    <w:uiPriority w:val="0"/>
    <w:pPr>
      <w:numPr>
        <w:ilvl w:val="1"/>
        <w:numId w:val="5"/>
      </w:numPr>
    </w:pPr>
    <w:rPr>
      <w:sz w:val="21"/>
    </w:rPr>
  </w:style>
  <w:style w:type="paragraph" w:customStyle="1" w:styleId="81">
    <w:name w:val="图1"/>
    <w:basedOn w:val="1"/>
    <w:next w:val="1"/>
    <w:uiPriority w:val="0"/>
    <w:pPr>
      <w:tabs>
        <w:tab w:val="left" w:pos="420"/>
      </w:tabs>
      <w:spacing w:before="156" w:beforeLines="50" w:after="312" w:afterLines="100" w:line="360" w:lineRule="auto"/>
      <w:ind w:left="1105" w:hanging="748"/>
      <w:jc w:val="center"/>
    </w:pPr>
    <w:rPr>
      <w:kern w:val="0"/>
    </w:rPr>
  </w:style>
  <w:style w:type="paragraph" w:styleId="82">
    <w:name w:val="List Paragraph"/>
    <w:basedOn w:val="1"/>
    <w:qFormat/>
    <w:uiPriority w:val="34"/>
    <w:pPr>
      <w:ind w:firstLine="420" w:firstLineChars="200"/>
    </w:pPr>
    <w:rPr>
      <w:rFonts w:ascii="Calibri" w:hAnsi="Calibri"/>
      <w:sz w:val="21"/>
      <w:szCs w:val="22"/>
    </w:rPr>
  </w:style>
  <w:style w:type="paragraph" w:customStyle="1" w:styleId="83">
    <w:name w:val="参考文献"/>
    <w:uiPriority w:val="0"/>
    <w:pPr>
      <w:widowControl w:val="0"/>
      <w:numPr>
        <w:ilvl w:val="0"/>
        <w:numId w:val="6"/>
      </w:numPr>
      <w:spacing w:line="324" w:lineRule="auto"/>
    </w:pPr>
    <w:rPr>
      <w:rFonts w:ascii="Times New Roman" w:hAnsi="Times New Roman" w:eastAsia="SimSun" w:cs="SimSun"/>
      <w:sz w:val="24"/>
      <w:szCs w:val="24"/>
      <w:lang w:val="en-US" w:eastAsia="zh-CN" w:bidi="ar-SA"/>
    </w:rPr>
  </w:style>
  <w:style w:type="paragraph" w:customStyle="1" w:styleId="84">
    <w:name w:val="Char Char Char Char Char Char Char Char Char Char Char Char Char"/>
    <w:basedOn w:val="1"/>
    <w:uiPriority w:val="0"/>
    <w:rPr>
      <w:rFonts w:ascii="Tahoma" w:hAnsi="Tahoma"/>
      <w:szCs w:val="20"/>
    </w:rPr>
  </w:style>
  <w:style w:type="paragraph" w:customStyle="1" w:styleId="85">
    <w:name w:val="样式2"/>
    <w:basedOn w:val="19"/>
    <w:uiPriority w:val="0"/>
    <w:pPr>
      <w:spacing w:before="93" w:beforeLines="30"/>
    </w:pPr>
    <w:rPr>
      <w:rFonts w:ascii="Cambria" w:hAnsi="Cambria" w:eastAsia="SimSun" w:cs="Times New Roman"/>
      <w:szCs w:val="21"/>
    </w:rPr>
  </w:style>
  <w:style w:type="paragraph" w:customStyle="1" w:styleId="86">
    <w:name w:val="图表文字"/>
    <w:basedOn w:val="1"/>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SimSun" w:cs="Times New Roman"/>
      <w:color w:val="000000"/>
      <w:sz w:val="24"/>
      <w:szCs w:val="24"/>
      <w:lang w:val="en-US" w:eastAsia="zh-CN" w:bidi="ar-SA"/>
    </w:rPr>
  </w:style>
  <w:style w:type="paragraph" w:customStyle="1" w:styleId="88">
    <w:name w:val="Table Paragraph"/>
    <w:basedOn w:val="1"/>
    <w:qFormat/>
    <w:uiPriority w:val="1"/>
    <w:pPr>
      <w:jc w:val="left"/>
    </w:pPr>
    <w:rPr>
      <w:rFonts w:ascii="DengXian" w:hAnsi="DengXian" w:eastAsia="DengXian"/>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9"/>
    <w:link w:val="93"/>
    <w:qFormat/>
    <w:uiPriority w:val="0"/>
    <w:pPr>
      <w:spacing w:before="91" w:after="91"/>
    </w:pPr>
  </w:style>
  <w:style w:type="character" w:customStyle="1" w:styleId="91">
    <w:name w:val="文字 Char"/>
    <w:link w:val="89"/>
    <w:uiPriority w:val="0"/>
  </w:style>
  <w:style w:type="character" w:customStyle="1" w:styleId="92">
    <w:name w:val="页脚 字符1"/>
    <w:link w:val="24"/>
    <w:uiPriority w:val="99"/>
    <w:rPr>
      <w:kern w:val="2"/>
      <w:sz w:val="18"/>
      <w:szCs w:val="18"/>
    </w:rPr>
  </w:style>
  <w:style w:type="character" w:customStyle="1" w:styleId="93">
    <w:name w:val="图注 Char"/>
    <w:link w:val="90"/>
    <w:uiPriority w:val="0"/>
    <w:rPr>
      <w:rFonts w:ascii="SimHei" w:hAnsi="SimHei" w:eastAsia="SimHei" w:cs="Arial"/>
      <w:kern w:val="2"/>
      <w:sz w:val="21"/>
      <w:szCs w:val="24"/>
    </w:rPr>
  </w:style>
  <w:style w:type="character" w:customStyle="1" w:styleId="94">
    <w:name w:val="副标题 字符"/>
    <w:uiPriority w:val="11"/>
    <w:rPr>
      <w:rFonts w:ascii="DengXian" w:hAnsi="DengXian" w:cs="Times New Roman"/>
      <w:b/>
      <w:bCs/>
      <w:kern w:val="28"/>
      <w:sz w:val="32"/>
      <w:szCs w:val="32"/>
    </w:rPr>
  </w:style>
  <w:style w:type="character" w:customStyle="1" w:styleId="95">
    <w:name w:val="副标题 字符1"/>
    <w:link w:val="30"/>
    <w:uiPriority w:val="11"/>
    <w:rPr>
      <w:rFonts w:ascii="Cambria" w:hAnsi="Cambria" w:eastAsia="SimHei"/>
      <w:bCs/>
      <w:kern w:val="28"/>
      <w:sz w:val="28"/>
      <w:szCs w:val="32"/>
    </w:rPr>
  </w:style>
  <w:style w:type="table" w:customStyle="1" w:styleId="96">
    <w:name w:val="样式3"/>
    <w:basedOn w:val="48"/>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414C5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28</Pages>
  <Words>2482</Words>
  <Characters>14151</Characters>
  <Lines>117</Lines>
  <Paragraphs>33</Paragraphs>
  <TotalTime>3</TotalTime>
  <ScaleCrop>false</ScaleCrop>
  <LinksUpToDate>false</LinksUpToDate>
  <CharactersWithSpaces>16600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2017-02-13T08:11:00Z</dcterms:created>
  <dc:creator>xmdong</dc:creator>
  <cp:lastModifiedBy>狂庸</cp:lastModifiedBy>
  <cp:lastPrinted>2015-03-01T00:26:00Z</cp:lastPrinted>
  <dcterms:modified xsi:type="dcterms:W3CDTF">2019-03-04T21:04:14Z</dcterms:modified>
  <dc:title>计算机组成原理  课程设计报告</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KSOVERGUID">
    <vt:lpwstr>cf2129d59073f39bbce42aa061d59bc0</vt:lpwstr>
  </property>
  <property fmtid="{D5CDD505-2E9C-101B-9397-08002B2CF9AE}" pid="4" name="KSOVERCOUNTS">
    <vt:lpwstr>20</vt:lpwstr>
  </property>
</Properties>
</file>